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639" w:type="dxa"/>
        <w:tblInd w:w="-57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8477"/>
        <w:gridCol w:w="1162"/>
      </w:tblGrid>
      <w:tr w:rsidR="00A575CE" w:rsidRPr="005A33BB" w:rsidTr="00D83633">
        <w:trPr>
          <w:trHeight w:val="180"/>
        </w:trPr>
        <w:tc>
          <w:tcPr>
            <w:tcW w:w="9639" w:type="dxa"/>
            <w:gridSpan w:val="2"/>
            <w:shd w:val="clear" w:color="auto" w:fill="auto"/>
          </w:tcPr>
          <w:p w:rsidR="00FD0141" w:rsidRPr="00CE0FDA" w:rsidRDefault="00534469" w:rsidP="00BB6D26">
            <w:pPr>
              <w:pStyle w:val="Ttulo"/>
              <w:rPr>
                <w:rFonts w:eastAsia="Arial Narrow"/>
              </w:rPr>
            </w:pPr>
            <w:bookmarkStart w:id="0" w:name="_GoBack"/>
            <w:bookmarkEnd w:id="0"/>
            <w:r w:rsidRPr="00DF25D5">
              <w:rPr>
                <w:noProof/>
                <w:lang w:val="es-SV" w:eastAsia="es-SV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5269230</wp:posOffset>
                  </wp:positionH>
                  <wp:positionV relativeFrom="paragraph">
                    <wp:posOffset>-316865</wp:posOffset>
                  </wp:positionV>
                  <wp:extent cx="1212215" cy="1212215"/>
                  <wp:effectExtent l="0" t="0" r="0" b="0"/>
                  <wp:wrapSquare wrapText="bothSides"/>
                  <wp:docPr id="2" name="Imagen 3" descr="C:\Documents and Settings\Postgrados\Escritorio\Logo UD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C:\Documents and Settings\Postgrados\Escritorio\Logo UD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215" cy="121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D0141" w:rsidRPr="00CE0FDA">
              <w:rPr>
                <w:rFonts w:eastAsia="Arial Narrow"/>
              </w:rPr>
              <w:t>UNIVERSIDAD DON BOSCO</w:t>
            </w:r>
          </w:p>
          <w:p w:rsidR="00FD0141" w:rsidRPr="00CE0FDA" w:rsidRDefault="00FD0141" w:rsidP="00FD0141">
            <w:pPr>
              <w:autoSpaceDE w:val="0"/>
              <w:jc w:val="both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CE0FDA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FACULTAD DE INGENIERÍA</w:t>
            </w:r>
          </w:p>
          <w:p w:rsidR="00FD0141" w:rsidRPr="00CE0FDA" w:rsidRDefault="00FD0141" w:rsidP="00FD0141">
            <w:pPr>
              <w:autoSpaceDE w:val="0"/>
              <w:jc w:val="both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CE0FDA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ESCUELA DE INGENIERÍA INDUSTRIAL</w:t>
            </w:r>
          </w:p>
          <w:p w:rsidR="00FD0141" w:rsidRPr="00CE0FDA" w:rsidRDefault="002E551B" w:rsidP="00FD0141">
            <w:pPr>
              <w:autoSpaceDE w:val="0"/>
              <w:jc w:val="both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2A6A82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GESTION AMBIENTAL</w:t>
            </w:r>
          </w:p>
          <w:p w:rsidR="00FD0141" w:rsidRPr="00CE0FDA" w:rsidRDefault="00FD0141" w:rsidP="00FD0141">
            <w:pPr>
              <w:autoSpaceDE w:val="0"/>
              <w:jc w:val="both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</w:p>
          <w:p w:rsidR="00FD0141" w:rsidRPr="00CE0FDA" w:rsidRDefault="00FD0141" w:rsidP="00FD0141">
            <w:pPr>
              <w:autoSpaceDE w:val="0"/>
              <w:jc w:val="both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</w:p>
          <w:p w:rsidR="00FD0141" w:rsidRPr="00CE0FDA" w:rsidRDefault="00FD0141" w:rsidP="00FD0141">
            <w:pPr>
              <w:autoSpaceDE w:val="0"/>
              <w:jc w:val="both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CE0FDA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GUIA DE TRABAJO DE APLICACIÓN DE CATEDRA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 xml:space="preserve"> - </w:t>
            </w:r>
            <w:r w:rsidR="00A2791A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CICLO 0</w:t>
            </w:r>
            <w:r w:rsidR="007E6F01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1 – 2021</w:t>
            </w:r>
          </w:p>
          <w:p w:rsidR="00FD0141" w:rsidRPr="00CE0FDA" w:rsidRDefault="00FD0141" w:rsidP="00FD0141">
            <w:pPr>
              <w:autoSpaceDE w:val="0"/>
              <w:jc w:val="both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</w:p>
          <w:p w:rsidR="00FD0141" w:rsidRPr="00D83633" w:rsidRDefault="00FD0141" w:rsidP="00FD0141">
            <w:pPr>
              <w:pStyle w:val="Ttulo"/>
              <w:jc w:val="left"/>
              <w:rPr>
                <w:rFonts w:ascii="Arial" w:hAnsi="Arial" w:cs="Arial"/>
                <w:szCs w:val="22"/>
                <w:lang w:val="es-SV"/>
              </w:rPr>
            </w:pPr>
            <w:r w:rsidRPr="00D83633">
              <w:rPr>
                <w:rFonts w:ascii="Arial" w:hAnsi="Arial" w:cs="Arial"/>
                <w:szCs w:val="22"/>
                <w:lang w:val="es-SV"/>
              </w:rPr>
              <w:t xml:space="preserve">                                                                      </w:t>
            </w:r>
          </w:p>
          <w:p w:rsidR="00FD0141" w:rsidRPr="00D83633" w:rsidRDefault="00FD0141" w:rsidP="00FD0141">
            <w:pPr>
              <w:pStyle w:val="Ttulo"/>
              <w:jc w:val="left"/>
              <w:rPr>
                <w:rFonts w:ascii="Arial" w:hAnsi="Arial" w:cs="Arial"/>
                <w:szCs w:val="22"/>
              </w:rPr>
            </w:pPr>
            <w:r w:rsidRPr="00D83633">
              <w:rPr>
                <w:rFonts w:ascii="Arial" w:hAnsi="Arial" w:cs="Arial"/>
                <w:szCs w:val="22"/>
                <w:lang w:val="es-SV"/>
              </w:rPr>
              <w:t xml:space="preserve">Docente: Ing. </w:t>
            </w:r>
            <w:r w:rsidR="00124CFA">
              <w:rPr>
                <w:rFonts w:ascii="Arial" w:hAnsi="Arial" w:cs="Arial"/>
                <w:szCs w:val="22"/>
              </w:rPr>
              <w:t xml:space="preserve">Thomas Alas, </w:t>
            </w:r>
            <w:hyperlink r:id="rId9" w:history="1">
              <w:r w:rsidR="00124CFA" w:rsidRPr="00124CFA">
                <w:rPr>
                  <w:rStyle w:val="Hipervnculo"/>
                  <w:rFonts w:ascii="Helvetica" w:hAnsi="Helvetica"/>
                  <w:szCs w:val="19"/>
                  <w:shd w:val="clear" w:color="auto" w:fill="FFFFFF"/>
                </w:rPr>
                <w:t>thom.a.alas@gmail.com</w:t>
              </w:r>
            </w:hyperlink>
            <w:r w:rsidR="00124CFA">
              <w:rPr>
                <w:rFonts w:ascii="Helvetica" w:hAnsi="Helvetica"/>
                <w:color w:val="555555"/>
                <w:sz w:val="19"/>
                <w:szCs w:val="19"/>
                <w:shd w:val="clear" w:color="auto" w:fill="FFFFFF"/>
              </w:rPr>
              <w:t xml:space="preserve"> </w:t>
            </w:r>
          </w:p>
          <w:p w:rsidR="00FD0141" w:rsidRPr="00CE0FDA" w:rsidRDefault="00FD0141" w:rsidP="00FD014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0141" w:rsidRPr="00CE0FDA" w:rsidRDefault="00FD0141" w:rsidP="00FD0141">
            <w:pPr>
              <w:autoSpaceDE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0141" w:rsidRPr="00CE0FDA" w:rsidRDefault="00FD0141" w:rsidP="00FD0141">
            <w:pPr>
              <w:autoSpaceDE w:val="0"/>
              <w:jc w:val="both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CE0FDA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OBJETIVOS</w:t>
            </w:r>
          </w:p>
          <w:p w:rsidR="00FD0141" w:rsidRPr="00CE0FDA" w:rsidRDefault="00FD0141" w:rsidP="00FD0141">
            <w:pPr>
              <w:autoSpaceDE w:val="0"/>
              <w:jc w:val="both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</w:p>
          <w:p w:rsidR="00FD0141" w:rsidRPr="00CE0FDA" w:rsidRDefault="00FD0141" w:rsidP="00FD0141">
            <w:pPr>
              <w:autoSpaceDE w:val="0"/>
              <w:jc w:val="both"/>
              <w:rPr>
                <w:rFonts w:ascii="Arial" w:eastAsia="Arial Narrow" w:hAnsi="Arial" w:cs="Arial"/>
                <w:sz w:val="22"/>
                <w:szCs w:val="22"/>
              </w:rPr>
            </w:pPr>
            <w:r w:rsidRPr="00CE0FDA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Objetivo general: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 xml:space="preserve"> </w:t>
            </w:r>
          </w:p>
          <w:p w:rsidR="00FD0141" w:rsidRPr="00CE0FDA" w:rsidRDefault="00FD0141" w:rsidP="00FD0141">
            <w:pPr>
              <w:autoSpaceDE w:val="0"/>
              <w:jc w:val="both"/>
              <w:rPr>
                <w:rFonts w:ascii="Arial" w:eastAsia="Arial Narrow" w:hAnsi="Arial" w:cs="Arial"/>
                <w:sz w:val="22"/>
                <w:szCs w:val="22"/>
              </w:rPr>
            </w:pPr>
          </w:p>
          <w:p w:rsidR="00FD0141" w:rsidRPr="00CE0FDA" w:rsidRDefault="00FD0141" w:rsidP="00FD0141">
            <w:pPr>
              <w:autoSpaceDE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0FDA">
              <w:rPr>
                <w:rFonts w:ascii="Arial" w:eastAsia="Arial Narrow" w:hAnsi="Arial" w:cs="Arial"/>
                <w:sz w:val="22"/>
                <w:szCs w:val="22"/>
              </w:rPr>
              <w:t xml:space="preserve">Orientar al estudiante de ingeniería, para un plan de propuesta </w:t>
            </w:r>
            <w:r w:rsidR="00124CFA">
              <w:rPr>
                <w:rFonts w:ascii="Arial" w:eastAsia="Arial Narrow" w:hAnsi="Arial" w:cs="Arial"/>
                <w:sz w:val="22"/>
                <w:szCs w:val="22"/>
              </w:rPr>
              <w:t xml:space="preserve">de solución académica 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 xml:space="preserve">en </w:t>
            </w:r>
            <w:r w:rsidR="00124CFA">
              <w:rPr>
                <w:rFonts w:ascii="Arial" w:eastAsia="Arial Narrow" w:hAnsi="Arial" w:cs="Arial"/>
                <w:sz w:val="22"/>
                <w:szCs w:val="22"/>
              </w:rPr>
              <w:t>la investigación de contaminación híd</w:t>
            </w:r>
            <w:r w:rsidR="00136601">
              <w:rPr>
                <w:rFonts w:ascii="Arial" w:eastAsia="Arial Narrow" w:hAnsi="Arial" w:cs="Arial"/>
                <w:sz w:val="22"/>
                <w:szCs w:val="22"/>
              </w:rPr>
              <w:t>rica, huella de carbono, empresas sostenibles,</w:t>
            </w:r>
            <w:r w:rsidR="00124CFA">
              <w:rPr>
                <w:rFonts w:ascii="Arial" w:eastAsia="Arial Narrow" w:hAnsi="Arial" w:cs="Arial"/>
                <w:sz w:val="22"/>
                <w:szCs w:val="22"/>
              </w:rPr>
              <w:t xml:space="preserve"> así como el impacto del cambio climático en El Salvador,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 xml:space="preserve"> desde </w:t>
            </w:r>
            <w:r w:rsidR="002E551B" w:rsidRPr="00CE0FDA">
              <w:rPr>
                <w:rFonts w:ascii="Arial" w:eastAsia="Arial Narrow" w:hAnsi="Arial" w:cs="Arial"/>
                <w:sz w:val="22"/>
                <w:szCs w:val="22"/>
              </w:rPr>
              <w:t>un enfoque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 xml:space="preserve"> </w:t>
            </w:r>
            <w:r w:rsidR="002E551B" w:rsidRPr="00CE0FDA">
              <w:rPr>
                <w:rFonts w:ascii="Arial" w:eastAsia="Arial Narrow" w:hAnsi="Arial" w:cs="Arial"/>
                <w:sz w:val="22"/>
                <w:szCs w:val="22"/>
              </w:rPr>
              <w:t>ambiental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 xml:space="preserve">, mediante el planteamiento de un proceso estructurado en base a una situación real dentro de una </w:t>
            </w:r>
            <w:r w:rsidR="00E8198D" w:rsidRPr="00CE0FDA">
              <w:rPr>
                <w:rFonts w:ascii="Arial" w:eastAsia="Arial Narrow" w:hAnsi="Arial" w:cs="Arial"/>
                <w:sz w:val="22"/>
                <w:szCs w:val="22"/>
              </w:rPr>
              <w:t xml:space="preserve">organización, empresa, entidad o 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 xml:space="preserve">zona geográfica </w:t>
            </w:r>
            <w:r w:rsidR="009E5F51" w:rsidRPr="00CE0FDA">
              <w:rPr>
                <w:rFonts w:ascii="Arial" w:eastAsia="Arial Narrow" w:hAnsi="Arial" w:cs="Arial"/>
                <w:sz w:val="22"/>
                <w:szCs w:val="22"/>
              </w:rPr>
              <w:t xml:space="preserve">pequeña y 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>específica en El Salvador.</w:t>
            </w:r>
          </w:p>
          <w:p w:rsidR="00FD0141" w:rsidRPr="00CE0FDA" w:rsidRDefault="00FD0141" w:rsidP="00FD014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0141" w:rsidRPr="00CE0FDA" w:rsidRDefault="00FD0141" w:rsidP="00FD0141">
            <w:pPr>
              <w:autoSpaceDE w:val="0"/>
              <w:jc w:val="both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CE0FDA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Objetivos específicos:</w:t>
            </w:r>
          </w:p>
          <w:p w:rsidR="00FD0141" w:rsidRPr="00CE0FDA" w:rsidRDefault="00FD0141" w:rsidP="00FD0141">
            <w:pPr>
              <w:autoSpaceDE w:val="0"/>
              <w:jc w:val="both"/>
              <w:rPr>
                <w:rFonts w:ascii="Arial" w:eastAsia="Arial Narrow" w:hAnsi="Arial" w:cs="Arial"/>
                <w:sz w:val="22"/>
                <w:szCs w:val="22"/>
              </w:rPr>
            </w:pPr>
          </w:p>
          <w:p w:rsidR="00FD0141" w:rsidRPr="00CE0FDA" w:rsidRDefault="00FD0141" w:rsidP="00FD0141">
            <w:pPr>
              <w:autoSpaceDE w:val="0"/>
              <w:jc w:val="both"/>
              <w:rPr>
                <w:rFonts w:ascii="Arial" w:eastAsia="Arial Narrow" w:hAnsi="Arial" w:cs="Arial"/>
                <w:sz w:val="22"/>
                <w:szCs w:val="22"/>
              </w:rPr>
            </w:pPr>
            <w:r w:rsidRPr="00CE0FDA">
              <w:rPr>
                <w:rFonts w:ascii="Arial" w:eastAsia="Arial Narrow" w:hAnsi="Arial" w:cs="Arial"/>
                <w:sz w:val="22"/>
                <w:szCs w:val="22"/>
              </w:rPr>
              <w:t>a)</w:t>
            </w:r>
            <w:r w:rsidRPr="00CE0FDA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 xml:space="preserve">Establecer el estado del arte (situación actual) </w:t>
            </w:r>
          </w:p>
          <w:p w:rsidR="00FD0141" w:rsidRPr="00CE0FDA" w:rsidRDefault="00FD0141" w:rsidP="00FD0141">
            <w:pPr>
              <w:autoSpaceDE w:val="0"/>
              <w:jc w:val="both"/>
              <w:rPr>
                <w:rFonts w:ascii="Arial" w:eastAsia="Arial Narrow" w:hAnsi="Arial" w:cs="Arial"/>
                <w:sz w:val="22"/>
                <w:szCs w:val="22"/>
              </w:rPr>
            </w:pPr>
            <w:r w:rsidRPr="00CE0FDA">
              <w:rPr>
                <w:rFonts w:ascii="Arial" w:eastAsia="Arial Narrow" w:hAnsi="Arial" w:cs="Arial"/>
                <w:sz w:val="22"/>
                <w:szCs w:val="22"/>
              </w:rPr>
              <w:t>b)</w:t>
            </w:r>
            <w:r w:rsidRPr="00CE0FDA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>Desarrollar una pequeña investigación en torno a la situación detectada.</w:t>
            </w:r>
          </w:p>
          <w:p w:rsidR="00FD0141" w:rsidRPr="00CE0FDA" w:rsidRDefault="00FD0141" w:rsidP="00FD0141">
            <w:pPr>
              <w:autoSpaceDE w:val="0"/>
              <w:jc w:val="both"/>
              <w:rPr>
                <w:rFonts w:ascii="Arial" w:eastAsia="Arial Narrow" w:hAnsi="Arial" w:cs="Arial"/>
                <w:sz w:val="22"/>
                <w:szCs w:val="22"/>
              </w:rPr>
            </w:pPr>
            <w:r w:rsidRPr="00CE0FDA">
              <w:rPr>
                <w:rFonts w:ascii="Arial" w:eastAsia="Arial Narrow" w:hAnsi="Arial" w:cs="Arial"/>
                <w:sz w:val="22"/>
                <w:szCs w:val="22"/>
              </w:rPr>
              <w:t>c)</w:t>
            </w:r>
            <w:r w:rsidRPr="00CE0FDA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>Inducir al estudiante a la propuesta ante la o las situaciones adversas existentes.</w:t>
            </w:r>
          </w:p>
          <w:p w:rsidR="00FD0141" w:rsidRPr="00CE0FDA" w:rsidRDefault="00FD0141" w:rsidP="00FD0141">
            <w:pPr>
              <w:autoSpaceDE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0FDA">
              <w:rPr>
                <w:rFonts w:ascii="Arial" w:eastAsia="Arial Narrow" w:hAnsi="Arial" w:cs="Arial"/>
                <w:sz w:val="22"/>
                <w:szCs w:val="22"/>
              </w:rPr>
              <w:t>d)</w:t>
            </w:r>
            <w:r w:rsidRPr="00CE0FD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366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E0FD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>Evaluar los conocimientos adquiridos por el alumno, en la asignatura</w:t>
            </w:r>
            <w:r w:rsidR="00E949CF" w:rsidRPr="00CE0FDA">
              <w:rPr>
                <w:rFonts w:ascii="Arial" w:eastAsia="Arial Narrow" w:hAnsi="Arial" w:cs="Arial"/>
                <w:sz w:val="22"/>
                <w:szCs w:val="22"/>
              </w:rPr>
              <w:t xml:space="preserve">: </w:t>
            </w:r>
            <w:r w:rsidR="00E8198D" w:rsidRPr="00CE0FDA">
              <w:rPr>
                <w:rFonts w:ascii="Arial" w:eastAsia="Arial Narrow" w:hAnsi="Arial" w:cs="Arial"/>
                <w:sz w:val="22"/>
                <w:szCs w:val="22"/>
              </w:rPr>
              <w:t>Gestión Ambiental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>.</w:t>
            </w:r>
          </w:p>
          <w:p w:rsidR="00FD0141" w:rsidRPr="00CE0FDA" w:rsidRDefault="00FD0141" w:rsidP="00FD014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147A6" w:rsidRDefault="00C147A6" w:rsidP="00FD0141">
            <w:pPr>
              <w:autoSpaceDE w:val="0"/>
              <w:jc w:val="both"/>
              <w:rPr>
                <w:rFonts w:ascii="Arial" w:eastAsia="Arial Black" w:hAnsi="Arial" w:cs="Arial"/>
                <w:b/>
                <w:bCs/>
                <w:sz w:val="22"/>
                <w:szCs w:val="22"/>
              </w:rPr>
            </w:pPr>
          </w:p>
          <w:p w:rsidR="00D83633" w:rsidRPr="00CE0FDA" w:rsidRDefault="00D83633" w:rsidP="00D83633">
            <w:pPr>
              <w:autoSpaceDE w:val="0"/>
              <w:jc w:val="both"/>
              <w:rPr>
                <w:rFonts w:ascii="Arial" w:eastAsia="Arial Black" w:hAnsi="Arial" w:cs="Arial"/>
                <w:sz w:val="22"/>
                <w:szCs w:val="22"/>
              </w:rPr>
            </w:pPr>
            <w:r w:rsidRPr="00CE0FDA">
              <w:rPr>
                <w:rFonts w:ascii="Arial" w:eastAsia="Arial Black" w:hAnsi="Arial" w:cs="Arial"/>
                <w:b/>
                <w:bCs/>
                <w:sz w:val="22"/>
                <w:szCs w:val="22"/>
              </w:rPr>
              <w:t>Metodología que seguir</w:t>
            </w:r>
            <w:r w:rsidRPr="00CE0FDA">
              <w:rPr>
                <w:rFonts w:ascii="Arial" w:eastAsia="Arial Black" w:hAnsi="Arial" w:cs="Arial"/>
                <w:sz w:val="22"/>
                <w:szCs w:val="22"/>
              </w:rPr>
              <w:t>:</w:t>
            </w:r>
          </w:p>
          <w:p w:rsidR="00D83633" w:rsidRPr="00CE0FDA" w:rsidRDefault="00D83633" w:rsidP="00D83633">
            <w:pPr>
              <w:autoSpaceDE w:val="0"/>
              <w:jc w:val="both"/>
              <w:rPr>
                <w:rFonts w:ascii="Arial" w:eastAsia="Arial Black" w:hAnsi="Arial" w:cs="Arial"/>
                <w:sz w:val="22"/>
                <w:szCs w:val="22"/>
              </w:rPr>
            </w:pPr>
          </w:p>
          <w:p w:rsidR="00D83633" w:rsidRPr="00CE0FDA" w:rsidRDefault="00D83633" w:rsidP="00D83633">
            <w:pPr>
              <w:autoSpaceDE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0FDA">
              <w:rPr>
                <w:rFonts w:ascii="Arial" w:eastAsia="Arial Black" w:hAnsi="Arial" w:cs="Arial"/>
                <w:sz w:val="22"/>
                <w:szCs w:val="22"/>
              </w:rPr>
              <w:t>El trabajo de aplicación o proyecto de cátedra comprende lo siguiente</w:t>
            </w:r>
          </w:p>
          <w:p w:rsidR="00FD0141" w:rsidRPr="00CE0FDA" w:rsidRDefault="00FD0141" w:rsidP="00FD014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949CF" w:rsidRPr="00CE0FDA" w:rsidRDefault="00E949CF" w:rsidP="00E949CF">
            <w:pPr>
              <w:numPr>
                <w:ilvl w:val="0"/>
                <w:numId w:val="40"/>
              </w:numPr>
              <w:autoSpaceDE w:val="0"/>
              <w:jc w:val="both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  <w:r w:rsidRPr="00CE0FDA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Estado del arte</w:t>
            </w:r>
          </w:p>
          <w:p w:rsidR="00E949CF" w:rsidRPr="00CE0FDA" w:rsidRDefault="00E949CF" w:rsidP="00E949CF">
            <w:pPr>
              <w:autoSpaceDE w:val="0"/>
              <w:ind w:left="720"/>
              <w:jc w:val="both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</w:p>
          <w:p w:rsidR="00FD0141" w:rsidRPr="00CE0FDA" w:rsidRDefault="00FD0141" w:rsidP="00E949CF">
            <w:pPr>
              <w:autoSpaceDE w:val="0"/>
              <w:ind w:left="720"/>
              <w:jc w:val="both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CE0FDA">
              <w:rPr>
                <w:rFonts w:ascii="Arial" w:eastAsia="Arial Narrow" w:hAnsi="Arial" w:cs="Arial"/>
                <w:sz w:val="22"/>
                <w:szCs w:val="22"/>
              </w:rPr>
              <w:t xml:space="preserve">El estudiante de ingeniería </w:t>
            </w:r>
            <w:r w:rsidR="00E949CF" w:rsidRPr="00CE0FD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definirá como una modalidad de la investigación documental que permita el estudio del conocimiento acumulado en la asignatura orientado a un</w:t>
            </w:r>
            <w:r w:rsidR="00E8198D" w:rsidRPr="00CE0FD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 entidad</w:t>
            </w:r>
            <w:r w:rsidR="00E949CF" w:rsidRPr="00CE0FD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específica: </w:t>
            </w:r>
            <w:r w:rsidR="00E8198D" w:rsidRPr="00CE0FD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Empresa, Proyecto, </w:t>
            </w:r>
            <w:r w:rsidR="00E949CF" w:rsidRPr="00CE0FD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Colonia de residencia, </w:t>
            </w:r>
            <w:r w:rsidR="00FE2E9F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vivienda, </w:t>
            </w:r>
            <w:r w:rsidR="00E949CF" w:rsidRPr="00CE0FD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etc. Siempre y cuando no sea de riesgo dicha zona, de lo contrario se deberá de realizar un cambio en la misma. L</w:t>
            </w:r>
            <w:r w:rsidR="00E8198D" w:rsidRPr="00CE0FD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</w:t>
            </w:r>
            <w:r w:rsidR="00E949CF" w:rsidRPr="00CE0FD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finalidad es dar cuenta del sentido del material documental sometido a análisis, con el fin de revisar de manera detallada y cuidadosa las adversidades o situaciones que enmarcan el objetivo de desarrollo sostenible </w:t>
            </w:r>
            <w:r w:rsidR="00E8198D" w:rsidRPr="00CE0FD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seleccionado</w:t>
            </w:r>
            <w:r w:rsidR="00E949CF" w:rsidRPr="00CE0FD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.</w:t>
            </w:r>
          </w:p>
          <w:p w:rsidR="00E949CF" w:rsidRPr="00CE0FDA" w:rsidRDefault="00E949CF" w:rsidP="00E949CF">
            <w:pPr>
              <w:autoSpaceDE w:val="0"/>
              <w:ind w:left="720"/>
              <w:jc w:val="both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  <w:p w:rsidR="00563A95" w:rsidRPr="00CE0FDA" w:rsidRDefault="00563A95" w:rsidP="00E949CF">
            <w:pPr>
              <w:autoSpaceDE w:val="0"/>
              <w:ind w:left="720"/>
              <w:jc w:val="both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  <w:p w:rsidR="00E949CF" w:rsidRPr="00D83633" w:rsidRDefault="00E949CF" w:rsidP="00E949CF">
            <w:pPr>
              <w:autoSpaceDE w:val="0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3633">
              <w:rPr>
                <w:rFonts w:ascii="Arial" w:hAnsi="Arial" w:cs="Arial"/>
                <w:sz w:val="22"/>
                <w:szCs w:val="22"/>
              </w:rPr>
              <w:t xml:space="preserve">En este sentido, se pueden identificar dos procesos generales: </w:t>
            </w:r>
          </w:p>
          <w:p w:rsidR="00E949CF" w:rsidRPr="00D83633" w:rsidRDefault="00E949CF" w:rsidP="00E949CF">
            <w:pPr>
              <w:numPr>
                <w:ilvl w:val="0"/>
                <w:numId w:val="41"/>
              </w:numPr>
              <w:autoSpaceDE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3633">
              <w:rPr>
                <w:rFonts w:ascii="Arial" w:hAnsi="Arial" w:cs="Arial"/>
                <w:sz w:val="22"/>
                <w:szCs w:val="22"/>
              </w:rPr>
              <w:t>la búsqueda, selección, organización y disposición de fuentes de información para un tratamiento racional.</w:t>
            </w:r>
          </w:p>
          <w:p w:rsidR="00E949CF" w:rsidRPr="00D83633" w:rsidRDefault="00E949CF" w:rsidP="00E949CF">
            <w:pPr>
              <w:autoSpaceDE w:val="0"/>
              <w:ind w:left="108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949CF" w:rsidRPr="00D83633" w:rsidRDefault="00E949CF" w:rsidP="00E949CF">
            <w:pPr>
              <w:numPr>
                <w:ilvl w:val="0"/>
                <w:numId w:val="41"/>
              </w:numPr>
              <w:autoSpaceDE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3633">
              <w:rPr>
                <w:rFonts w:ascii="Arial" w:hAnsi="Arial" w:cs="Arial"/>
                <w:sz w:val="22"/>
                <w:szCs w:val="22"/>
              </w:rPr>
              <w:lastRenderedPageBreak/>
              <w:t xml:space="preserve">la integración de la información a partir del análisis de los mensajes contenidos en las fuentes, que corresponde a la dimensión hermenéutica del proceso, muestra los conceptos básicos unificadores. </w:t>
            </w:r>
          </w:p>
          <w:p w:rsidR="00E949CF" w:rsidRPr="00D83633" w:rsidRDefault="00E949CF" w:rsidP="00E949CF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563A95" w:rsidRPr="00D83633" w:rsidRDefault="00E949CF" w:rsidP="00E949CF">
            <w:pPr>
              <w:autoSpaceDE w:val="0"/>
              <w:ind w:left="108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3633">
              <w:rPr>
                <w:rFonts w:ascii="Arial" w:hAnsi="Arial" w:cs="Arial"/>
                <w:sz w:val="22"/>
                <w:szCs w:val="22"/>
              </w:rPr>
              <w:t>Se estudiará una porción substancial de la literatura y fuentes relevantes de información en un área y desarrollarán un proceso de comprensión que converge en una visión global e integradora y en una comunicación de este resultado para otras personas</w:t>
            </w:r>
            <w:r w:rsidR="00563A95" w:rsidRPr="00D8363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D0141" w:rsidRPr="00CE0FDA" w:rsidRDefault="00563A95" w:rsidP="00E949CF">
            <w:pPr>
              <w:autoSpaceDE w:val="0"/>
              <w:ind w:left="108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3633">
              <w:rPr>
                <w:rFonts w:ascii="Arial" w:hAnsi="Arial" w:cs="Arial"/>
                <w:sz w:val="22"/>
                <w:szCs w:val="22"/>
              </w:rPr>
              <w:t>El grupo de trabajo deber de informar sobre la zona geográfica en dónde se desarrollará la investigación y de ser necesario se harán cambios en la misma, esto con el fin de mantener la seguridad y el resguardo correspondiente de los miembros del equipo del proyecto.</w:t>
            </w:r>
            <w:r w:rsidR="00FD0141" w:rsidRPr="00CE0FDA">
              <w:rPr>
                <w:rFonts w:ascii="Arial" w:hAnsi="Arial" w:cs="Arial"/>
                <w:sz w:val="22"/>
                <w:szCs w:val="22"/>
              </w:rPr>
              <w:tab/>
            </w:r>
          </w:p>
          <w:p w:rsidR="00B670CF" w:rsidRPr="00CE0FDA" w:rsidRDefault="00B670CF" w:rsidP="00FD0141">
            <w:pPr>
              <w:autoSpaceDE w:val="0"/>
              <w:jc w:val="both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</w:p>
          <w:p w:rsidR="00FD0141" w:rsidRPr="00CE0FDA" w:rsidRDefault="00B670CF" w:rsidP="00FD0141">
            <w:pPr>
              <w:autoSpaceDE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E0FDA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 xml:space="preserve">  </w:t>
            </w:r>
            <w:r w:rsidR="001866DF" w:rsidRPr="00CE0FDA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 xml:space="preserve">    </w:t>
            </w:r>
            <w:r w:rsidRPr="00CE0FDA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 xml:space="preserve"> 2</w:t>
            </w:r>
            <w:r w:rsidR="00FD0141" w:rsidRPr="00CE0FDA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 xml:space="preserve">. Desarrollo del trabajo y presentación de la solución. </w:t>
            </w:r>
          </w:p>
          <w:p w:rsidR="00FD0141" w:rsidRPr="00CE0FDA" w:rsidRDefault="00FD0141" w:rsidP="00563A95">
            <w:pPr>
              <w:autoSpaceDE w:val="0"/>
              <w:ind w:left="48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0FDA">
              <w:rPr>
                <w:rFonts w:ascii="Arial" w:eastAsia="Arial Narrow" w:hAnsi="Arial" w:cs="Arial"/>
                <w:sz w:val="22"/>
                <w:szCs w:val="22"/>
              </w:rPr>
              <w:t xml:space="preserve">Posterior a la aprobación de la situación o problema a estudiar, el grupo realizara la </w:t>
            </w:r>
            <w:r w:rsidRPr="00CE0FDA">
              <w:rPr>
                <w:rFonts w:ascii="Arial" w:eastAsia="Arial" w:hAnsi="Arial" w:cs="Arial"/>
                <w:sz w:val="22"/>
                <w:szCs w:val="22"/>
              </w:rPr>
              <w:t xml:space="preserve">     </w:t>
            </w:r>
            <w:r w:rsidR="00563A95" w:rsidRPr="00CE0FDA">
              <w:rPr>
                <w:rFonts w:ascii="Arial" w:eastAsia="Arial" w:hAnsi="Arial" w:cs="Arial"/>
                <w:sz w:val="22"/>
                <w:szCs w:val="22"/>
              </w:rPr>
              <w:t xml:space="preserve">                                       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 xml:space="preserve">investigación, sobre la problemática planteada y recolectara los datos necesarios para resolver el problema, aplicando las técnicas apropiadas para facilitar la toma </w:t>
            </w:r>
            <w:r w:rsidR="00D83633" w:rsidRPr="00CE0FDA">
              <w:rPr>
                <w:rFonts w:ascii="Arial" w:eastAsia="Arial Narrow" w:hAnsi="Arial" w:cs="Arial"/>
                <w:sz w:val="22"/>
                <w:szCs w:val="22"/>
              </w:rPr>
              <w:t xml:space="preserve">de </w:t>
            </w:r>
            <w:r w:rsidR="00D83633" w:rsidRPr="00CE0FDA">
              <w:rPr>
                <w:rFonts w:ascii="Arial" w:eastAsia="Arial" w:hAnsi="Arial" w:cs="Arial"/>
                <w:sz w:val="22"/>
                <w:szCs w:val="22"/>
              </w:rPr>
              <w:t>decisiones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>.</w:t>
            </w:r>
          </w:p>
          <w:p w:rsidR="00FD0141" w:rsidRPr="00CE0FDA" w:rsidRDefault="00FD0141" w:rsidP="00FD014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0141" w:rsidRPr="00CE0FDA" w:rsidRDefault="00FD0141" w:rsidP="00563A95">
            <w:pPr>
              <w:autoSpaceDE w:val="0"/>
              <w:ind w:left="480"/>
              <w:jc w:val="both"/>
              <w:rPr>
                <w:rFonts w:ascii="Arial" w:eastAsia="Arial Narrow" w:hAnsi="Arial" w:cs="Arial"/>
                <w:sz w:val="22"/>
                <w:szCs w:val="22"/>
              </w:rPr>
            </w:pPr>
            <w:r w:rsidRPr="00CE0FDA">
              <w:rPr>
                <w:rFonts w:ascii="Arial" w:eastAsia="Arial Narrow" w:hAnsi="Arial" w:cs="Arial"/>
                <w:sz w:val="22"/>
                <w:szCs w:val="22"/>
              </w:rPr>
              <w:t>Debe hacerse uso de la hoja electrónica para desarrollar una peque</w:t>
            </w:r>
            <w:r w:rsidR="00563A95" w:rsidRPr="00CE0FDA">
              <w:rPr>
                <w:rFonts w:ascii="Arial" w:eastAsia="Arial Narrow" w:hAnsi="Arial" w:cs="Arial"/>
                <w:sz w:val="22"/>
                <w:szCs w:val="22"/>
              </w:rPr>
              <w:t xml:space="preserve">ña aplicación, que permita a la 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>empresa</w:t>
            </w:r>
            <w:r w:rsidR="00D83633">
              <w:rPr>
                <w:rFonts w:ascii="Arial" w:eastAsia="Arial Narrow" w:hAnsi="Arial" w:cs="Arial"/>
                <w:sz w:val="22"/>
                <w:szCs w:val="22"/>
              </w:rPr>
              <w:t xml:space="preserve">/Zona Costera 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>solventar problemas similares (si algún grupo de trabajo cree conveniente la creación de un software propio para su aplicación, bien puede, este elemento será considerado como un aporte y creatividad del grupo).</w:t>
            </w:r>
          </w:p>
          <w:p w:rsidR="00FD0141" w:rsidRPr="00CE0FDA" w:rsidRDefault="00FD0141" w:rsidP="00FD0141">
            <w:pPr>
              <w:autoSpaceDE w:val="0"/>
              <w:jc w:val="both"/>
              <w:rPr>
                <w:rFonts w:ascii="Arial" w:eastAsia="Arial Narrow" w:hAnsi="Arial" w:cs="Arial"/>
                <w:sz w:val="22"/>
                <w:szCs w:val="22"/>
              </w:rPr>
            </w:pPr>
          </w:p>
          <w:p w:rsidR="00FD0141" w:rsidRDefault="00FD0141" w:rsidP="00FD014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0141" w:rsidRPr="00CE0FDA" w:rsidRDefault="00563A95" w:rsidP="00FD0141">
            <w:pPr>
              <w:autoSpaceDE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0FDA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 xml:space="preserve">       </w:t>
            </w:r>
            <w:r w:rsidR="00FD0141" w:rsidRPr="00CE0FDA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Aspectos generales.</w:t>
            </w:r>
          </w:p>
          <w:p w:rsidR="00FD0141" w:rsidRPr="00CE0FDA" w:rsidRDefault="00FD0141" w:rsidP="00FD014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0141" w:rsidRPr="00CE0FDA" w:rsidRDefault="00FD0141" w:rsidP="00A96CE6">
            <w:pPr>
              <w:numPr>
                <w:ilvl w:val="0"/>
                <w:numId w:val="42"/>
              </w:numPr>
              <w:autoSpaceDE w:val="0"/>
              <w:jc w:val="both"/>
              <w:rPr>
                <w:rFonts w:ascii="Arial" w:eastAsia="Arial Narrow" w:hAnsi="Arial" w:cs="Arial"/>
                <w:sz w:val="22"/>
                <w:szCs w:val="22"/>
              </w:rPr>
            </w:pPr>
            <w:r w:rsidRPr="00CE0FDA">
              <w:rPr>
                <w:rFonts w:ascii="Arial" w:eastAsia="Arial Narrow" w:hAnsi="Arial" w:cs="Arial"/>
                <w:sz w:val="22"/>
                <w:szCs w:val="22"/>
              </w:rPr>
              <w:t>El trabajo será desarrollado en grupo formado por</w:t>
            </w:r>
            <w:r w:rsidR="00A96CE6" w:rsidRPr="00CE0FDA">
              <w:rPr>
                <w:rFonts w:ascii="Arial" w:eastAsia="Arial Narrow" w:hAnsi="Arial" w:cs="Arial"/>
                <w:sz w:val="22"/>
                <w:szCs w:val="22"/>
              </w:rPr>
              <w:t xml:space="preserve"> 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 xml:space="preserve">cuatro </w:t>
            </w:r>
            <w:r w:rsidR="00A96CE6" w:rsidRPr="00CE0FDA">
              <w:rPr>
                <w:rFonts w:ascii="Arial" w:eastAsia="Arial Narrow" w:hAnsi="Arial" w:cs="Arial"/>
                <w:sz w:val="22"/>
                <w:szCs w:val="22"/>
              </w:rPr>
              <w:t xml:space="preserve">o cinco 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 xml:space="preserve">estudiantes, como </w:t>
            </w:r>
            <w:r w:rsidR="00D83633" w:rsidRPr="00CE0FDA">
              <w:rPr>
                <w:rFonts w:ascii="Arial" w:eastAsia="Arial Narrow" w:hAnsi="Arial" w:cs="Arial"/>
                <w:sz w:val="22"/>
                <w:szCs w:val="22"/>
              </w:rPr>
              <w:t xml:space="preserve">máximo, </w:t>
            </w:r>
            <w:r w:rsidR="00D83633">
              <w:rPr>
                <w:rFonts w:ascii="Arial" w:eastAsia="Arial" w:hAnsi="Arial" w:cs="Arial"/>
                <w:sz w:val="22"/>
                <w:szCs w:val="22"/>
              </w:rPr>
              <w:t xml:space="preserve">quienes desarrollar el tema brindado 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 xml:space="preserve">en donde </w:t>
            </w:r>
            <w:r w:rsidR="00D83633">
              <w:rPr>
                <w:rFonts w:ascii="Arial" w:eastAsia="Arial Narrow" w:hAnsi="Arial" w:cs="Arial"/>
                <w:sz w:val="22"/>
                <w:szCs w:val="22"/>
              </w:rPr>
              <w:t>se enfocarán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 xml:space="preserve">, </w:t>
            </w:r>
            <w:r w:rsidR="00136601" w:rsidRPr="00CE0FDA">
              <w:rPr>
                <w:rFonts w:ascii="Arial" w:eastAsia="Arial Narrow" w:hAnsi="Arial" w:cs="Arial"/>
                <w:sz w:val="22"/>
                <w:szCs w:val="22"/>
              </w:rPr>
              <w:t>recopilarán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 xml:space="preserve"> la información necesaria y </w:t>
            </w:r>
            <w:r w:rsidR="00A96CE6" w:rsidRPr="00CE0FDA">
              <w:rPr>
                <w:rFonts w:ascii="Arial" w:eastAsia="Arial Narrow" w:hAnsi="Arial" w:cs="Arial"/>
                <w:sz w:val="22"/>
                <w:szCs w:val="22"/>
              </w:rPr>
              <w:t>presentarán la propuesta correspondiente ante la situación detectada.</w:t>
            </w:r>
          </w:p>
          <w:p w:rsidR="00A96CE6" w:rsidRPr="00CE0FDA" w:rsidRDefault="00A96CE6" w:rsidP="00A96CE6">
            <w:pPr>
              <w:autoSpaceDE w:val="0"/>
              <w:ind w:left="765"/>
              <w:jc w:val="both"/>
              <w:rPr>
                <w:rFonts w:ascii="Arial" w:eastAsia="Arial Narrow" w:hAnsi="Arial" w:cs="Arial"/>
                <w:sz w:val="22"/>
                <w:szCs w:val="22"/>
              </w:rPr>
            </w:pPr>
          </w:p>
          <w:p w:rsidR="00FD0141" w:rsidRPr="00D83633" w:rsidRDefault="00FD0141" w:rsidP="00FD0141">
            <w:pPr>
              <w:numPr>
                <w:ilvl w:val="0"/>
                <w:numId w:val="42"/>
              </w:numPr>
              <w:autoSpaceDE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0FDA">
              <w:rPr>
                <w:rFonts w:ascii="Arial" w:eastAsia="Arial Narrow" w:hAnsi="Arial" w:cs="Arial"/>
                <w:sz w:val="22"/>
                <w:szCs w:val="22"/>
              </w:rPr>
              <w:t xml:space="preserve">El grupo investigará </w:t>
            </w:r>
            <w:r w:rsidR="00A96CE6" w:rsidRPr="00CE0FDA">
              <w:rPr>
                <w:rFonts w:ascii="Arial" w:eastAsia="Arial Narrow" w:hAnsi="Arial" w:cs="Arial"/>
                <w:sz w:val="22"/>
                <w:szCs w:val="22"/>
              </w:rPr>
              <w:t>la situación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 xml:space="preserve"> </w:t>
            </w:r>
            <w:r w:rsidR="00A96CE6" w:rsidRPr="00CE0FDA">
              <w:rPr>
                <w:rFonts w:ascii="Arial" w:eastAsia="Arial Narrow" w:hAnsi="Arial" w:cs="Arial"/>
                <w:sz w:val="22"/>
                <w:szCs w:val="22"/>
              </w:rPr>
              <w:t xml:space="preserve">y las consecuencias 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 xml:space="preserve">relacionadas </w:t>
            </w:r>
            <w:r w:rsidR="00A96CE6" w:rsidRPr="00CE0FDA">
              <w:rPr>
                <w:rFonts w:ascii="Arial" w:eastAsia="Arial Narrow" w:hAnsi="Arial" w:cs="Arial"/>
                <w:sz w:val="22"/>
                <w:szCs w:val="22"/>
              </w:rPr>
              <w:t>con el desconocimiento del objetivo o los objetivos del desarrollo sosten</w:t>
            </w:r>
            <w:r w:rsidR="00E8198D" w:rsidRPr="00CE0FDA">
              <w:rPr>
                <w:rFonts w:ascii="Arial" w:eastAsia="Arial Narrow" w:hAnsi="Arial" w:cs="Arial"/>
                <w:sz w:val="22"/>
                <w:szCs w:val="22"/>
              </w:rPr>
              <w:t>i</w:t>
            </w:r>
            <w:r w:rsidR="00A96CE6" w:rsidRPr="00CE0FDA">
              <w:rPr>
                <w:rFonts w:ascii="Arial" w:eastAsia="Arial Narrow" w:hAnsi="Arial" w:cs="Arial"/>
                <w:sz w:val="22"/>
                <w:szCs w:val="22"/>
              </w:rPr>
              <w:t>ble</w:t>
            </w:r>
            <w:r w:rsidR="00E8198D" w:rsidRPr="00CE0FDA">
              <w:rPr>
                <w:rFonts w:ascii="Arial" w:eastAsia="Arial Narrow" w:hAnsi="Arial" w:cs="Arial"/>
                <w:sz w:val="22"/>
                <w:szCs w:val="22"/>
              </w:rPr>
              <w:t xml:space="preserve">. </w:t>
            </w:r>
            <w:r w:rsidRPr="00CE0FDA">
              <w:rPr>
                <w:rFonts w:ascii="Arial" w:eastAsia="Arial Narrow" w:hAnsi="Arial" w:cs="Arial"/>
                <w:sz w:val="22"/>
                <w:szCs w:val="22"/>
              </w:rPr>
              <w:t>También pueden formular la estructura de un proyecto de inversión, es decir como la propuesta de un negocio</w:t>
            </w:r>
            <w:r w:rsidR="00D83633">
              <w:rPr>
                <w:rFonts w:ascii="Arial" w:eastAsia="Arial Narrow" w:hAnsi="Arial" w:cs="Arial"/>
                <w:sz w:val="22"/>
                <w:szCs w:val="22"/>
              </w:rPr>
              <w:t xml:space="preserve"> sostenible</w:t>
            </w:r>
            <w:r w:rsidR="00CE0FDA">
              <w:rPr>
                <w:rFonts w:ascii="Arial" w:eastAsia="Arial Narrow" w:hAnsi="Arial" w:cs="Arial"/>
                <w:sz w:val="22"/>
                <w:szCs w:val="22"/>
              </w:rPr>
              <w:t>.</w:t>
            </w:r>
          </w:p>
          <w:p w:rsidR="00CE0FDA" w:rsidRDefault="00CE0FDA" w:rsidP="00D83633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CE0FDA" w:rsidRPr="00CE0FDA" w:rsidRDefault="00EF101F" w:rsidP="00FD0141">
            <w:pPr>
              <w:numPr>
                <w:ilvl w:val="0"/>
                <w:numId w:val="42"/>
              </w:numPr>
              <w:autoSpaceDE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grupo deberá poner en práctica el ciclo de mejora </w:t>
            </w:r>
            <w:r w:rsidR="00124CFA">
              <w:rPr>
                <w:rFonts w:ascii="Arial" w:hAnsi="Arial" w:cs="Arial"/>
                <w:sz w:val="22"/>
                <w:szCs w:val="22"/>
              </w:rPr>
              <w:t>continua</w:t>
            </w:r>
            <w:r>
              <w:rPr>
                <w:rFonts w:ascii="Arial" w:hAnsi="Arial" w:cs="Arial"/>
                <w:sz w:val="22"/>
                <w:szCs w:val="22"/>
              </w:rPr>
              <w:t xml:space="preserve"> para el desarrollo de la</w:t>
            </w:r>
            <w:r w:rsidR="00D8363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(s) propuestas</w:t>
            </w:r>
          </w:p>
          <w:p w:rsidR="00FD0141" w:rsidRPr="00CE0FDA" w:rsidRDefault="00FD0141" w:rsidP="00FD014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0141" w:rsidRPr="00D83633" w:rsidRDefault="00B45F74" w:rsidP="00D83633">
            <w:pPr>
              <w:autoSpaceDE w:val="0"/>
              <w:jc w:val="both"/>
              <w:rPr>
                <w:rFonts w:ascii="Arial" w:hAnsi="Arial" w:cs="Arial"/>
                <w:bCs/>
                <w:color w:val="0000FF"/>
                <w:sz w:val="22"/>
                <w:szCs w:val="22"/>
              </w:rPr>
            </w:pPr>
            <w:r w:rsidRPr="00CE0FDA">
              <w:rPr>
                <w:rFonts w:ascii="Arial" w:eastAsia="Arial Narrow" w:hAnsi="Arial" w:cs="Arial"/>
                <w:sz w:val="22"/>
                <w:szCs w:val="22"/>
              </w:rPr>
              <w:t xml:space="preserve">     </w:t>
            </w:r>
          </w:p>
          <w:p w:rsidR="00A575CE" w:rsidRPr="00D83633" w:rsidRDefault="00A575CE" w:rsidP="005A33BB">
            <w:pPr>
              <w:snapToGrid w:val="0"/>
              <w:jc w:val="both"/>
              <w:rPr>
                <w:rFonts w:ascii="Arial" w:hAnsi="Arial" w:cs="Arial"/>
                <w:bCs/>
                <w:color w:val="0000FF"/>
                <w:sz w:val="22"/>
                <w:szCs w:val="22"/>
              </w:rPr>
            </w:pPr>
            <w:r w:rsidRPr="00D83633">
              <w:rPr>
                <w:rFonts w:ascii="Arial" w:hAnsi="Arial" w:cs="Arial"/>
                <w:bCs/>
                <w:color w:val="0000FF"/>
                <w:sz w:val="22"/>
                <w:szCs w:val="22"/>
              </w:rPr>
              <w:t>PROYECTO DE CÁTEDRA</w:t>
            </w:r>
          </w:p>
          <w:p w:rsidR="003C498B" w:rsidRPr="00D83633" w:rsidRDefault="003C498B" w:rsidP="005A33BB">
            <w:pPr>
              <w:snapToGrid w:val="0"/>
              <w:jc w:val="both"/>
              <w:rPr>
                <w:rFonts w:ascii="Arial" w:hAnsi="Arial" w:cs="Arial"/>
                <w:bCs/>
                <w:color w:val="0000FF"/>
                <w:sz w:val="22"/>
                <w:szCs w:val="22"/>
              </w:rPr>
            </w:pPr>
          </w:p>
          <w:p w:rsidR="00A575CE" w:rsidRPr="00D83633" w:rsidRDefault="00A575CE" w:rsidP="005A33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3633">
              <w:rPr>
                <w:rFonts w:ascii="Arial" w:hAnsi="Arial" w:cs="Arial"/>
                <w:b/>
                <w:sz w:val="22"/>
                <w:szCs w:val="22"/>
              </w:rPr>
              <w:t>Trabajo en equipo</w:t>
            </w:r>
            <w:r w:rsidRPr="00D83633">
              <w:rPr>
                <w:rFonts w:ascii="Arial" w:hAnsi="Arial" w:cs="Arial"/>
                <w:sz w:val="22"/>
                <w:szCs w:val="22"/>
              </w:rPr>
              <w:t>: Se formarán equipos o grupos de 5 estudiantes</w:t>
            </w:r>
            <w:r w:rsidR="009F0A7B" w:rsidRPr="00D83633">
              <w:rPr>
                <w:rFonts w:ascii="Arial" w:hAnsi="Arial" w:cs="Arial"/>
                <w:sz w:val="22"/>
                <w:szCs w:val="22"/>
              </w:rPr>
              <w:t xml:space="preserve"> máximo</w:t>
            </w:r>
            <w:r w:rsidRPr="00D83633">
              <w:rPr>
                <w:rFonts w:ascii="Arial" w:hAnsi="Arial" w:cs="Arial"/>
                <w:sz w:val="22"/>
                <w:szCs w:val="22"/>
              </w:rPr>
              <w:t>, los cuales trabajará</w:t>
            </w:r>
            <w:r w:rsidR="003C498B" w:rsidRPr="00D83633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="009F0A7B" w:rsidRPr="00D83633">
              <w:rPr>
                <w:rFonts w:ascii="Arial" w:hAnsi="Arial" w:cs="Arial"/>
                <w:sz w:val="22"/>
                <w:szCs w:val="22"/>
              </w:rPr>
              <w:t>a partir del período dos en las dos entregas del proyecto.</w:t>
            </w:r>
          </w:p>
        </w:tc>
      </w:tr>
      <w:tr w:rsidR="004F1447" w:rsidRPr="005A33BB" w:rsidTr="00D83633">
        <w:trPr>
          <w:trHeight w:val="180"/>
        </w:trPr>
        <w:tc>
          <w:tcPr>
            <w:tcW w:w="9639" w:type="dxa"/>
            <w:gridSpan w:val="2"/>
            <w:shd w:val="clear" w:color="auto" w:fill="auto"/>
          </w:tcPr>
          <w:p w:rsidR="004F1447" w:rsidRPr="00D83633" w:rsidRDefault="004F1447" w:rsidP="005A33BB">
            <w:pPr>
              <w:snapToGrid w:val="0"/>
              <w:jc w:val="both"/>
              <w:rPr>
                <w:rFonts w:ascii="Arial" w:hAnsi="Arial" w:cs="Arial"/>
                <w:bCs/>
                <w:color w:val="0000FF"/>
                <w:sz w:val="22"/>
                <w:szCs w:val="22"/>
              </w:rPr>
            </w:pPr>
          </w:p>
        </w:tc>
      </w:tr>
      <w:tr w:rsidR="00A575CE" w:rsidRPr="005A33BB" w:rsidTr="00D83633">
        <w:trPr>
          <w:trHeight w:val="180"/>
        </w:trPr>
        <w:tc>
          <w:tcPr>
            <w:tcW w:w="963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6588A" w:rsidRPr="00D83633" w:rsidRDefault="00A575CE" w:rsidP="005A33BB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83633">
              <w:rPr>
                <w:rFonts w:ascii="Arial" w:hAnsi="Arial" w:cs="Arial"/>
                <w:b/>
                <w:bCs/>
                <w:sz w:val="22"/>
                <w:szCs w:val="22"/>
              </w:rPr>
              <w:t>CONTENIDO</w:t>
            </w:r>
            <w:r w:rsidR="00E6588A" w:rsidRPr="00D8363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9F0A7B" w:rsidRPr="00D8363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ETAPA </w:t>
            </w:r>
            <w:r w:rsidR="00E6588A" w:rsidRPr="00D8363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 </w:t>
            </w:r>
            <w:r w:rsidR="00D83633">
              <w:rPr>
                <w:rFonts w:ascii="Arial" w:hAnsi="Arial" w:cs="Arial"/>
                <w:color w:val="000000"/>
                <w:sz w:val="22"/>
                <w:szCs w:val="22"/>
              </w:rPr>
              <w:t xml:space="preserve">Presentaran la Situación actual de la temática asignada y sus consecuencias y/o manejo del medio ambiente. </w:t>
            </w:r>
          </w:p>
          <w:p w:rsidR="00A575CE" w:rsidRPr="00D83633" w:rsidRDefault="00A575CE" w:rsidP="005A33BB">
            <w:pPr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A33BB" w:rsidRPr="005A33BB" w:rsidTr="00D83633">
        <w:trPr>
          <w:trHeight w:val="180"/>
        </w:trPr>
        <w:tc>
          <w:tcPr>
            <w:tcW w:w="8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0A7B" w:rsidRPr="00D83633" w:rsidRDefault="005C0BF6" w:rsidP="00D83633">
            <w:pPr>
              <w:numPr>
                <w:ilvl w:val="1"/>
                <w:numId w:val="19"/>
              </w:numPr>
              <w:tabs>
                <w:tab w:val="clear" w:pos="1440"/>
              </w:tabs>
              <w:ind w:hanging="1116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83633">
              <w:rPr>
                <w:rFonts w:ascii="Arial" w:eastAsia="Calibri" w:hAnsi="Arial" w:cs="Arial"/>
                <w:sz w:val="22"/>
                <w:szCs w:val="22"/>
              </w:rPr>
              <w:lastRenderedPageBreak/>
              <w:t>Portada Institucional</w:t>
            </w:r>
            <w:r w:rsidR="00F55FB2" w:rsidRPr="00D83633"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</w:p>
          <w:p w:rsidR="00A575CE" w:rsidRPr="00D83633" w:rsidRDefault="008F183A" w:rsidP="00D83633">
            <w:pPr>
              <w:numPr>
                <w:ilvl w:val="1"/>
                <w:numId w:val="19"/>
              </w:numPr>
              <w:tabs>
                <w:tab w:val="clear" w:pos="1440"/>
              </w:tabs>
              <w:ind w:hanging="1116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83633">
              <w:rPr>
                <w:rFonts w:ascii="Arial" w:eastAsia="Calibri" w:hAnsi="Arial" w:cs="Arial"/>
                <w:sz w:val="22"/>
                <w:szCs w:val="22"/>
              </w:rPr>
              <w:t>Índice (Con vínculos a páginas)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0A7B" w:rsidRPr="00D83633" w:rsidRDefault="009F0A7B" w:rsidP="005A33BB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33BB" w:rsidRPr="005A33BB" w:rsidTr="00D83633">
        <w:trPr>
          <w:trHeight w:val="180"/>
        </w:trPr>
        <w:tc>
          <w:tcPr>
            <w:tcW w:w="8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5CE" w:rsidRPr="00D83633" w:rsidRDefault="005846CA" w:rsidP="00D83633">
            <w:pPr>
              <w:numPr>
                <w:ilvl w:val="1"/>
                <w:numId w:val="19"/>
              </w:numPr>
              <w:tabs>
                <w:tab w:val="clear" w:pos="1440"/>
              </w:tabs>
              <w:ind w:hanging="1116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83633">
              <w:rPr>
                <w:rFonts w:ascii="Arial" w:eastAsia="Calibri" w:hAnsi="Arial" w:cs="Arial"/>
                <w:sz w:val="22"/>
                <w:szCs w:val="22"/>
              </w:rPr>
              <w:t>Introducción (Máximo ¾ hoja, sin palabras repetidas)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5CE" w:rsidRPr="00D83633" w:rsidRDefault="00A575CE" w:rsidP="005A33BB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33BB" w:rsidRPr="005A33BB" w:rsidTr="00D83633">
        <w:trPr>
          <w:trHeight w:val="180"/>
        </w:trPr>
        <w:tc>
          <w:tcPr>
            <w:tcW w:w="8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5CE" w:rsidRPr="00D83633" w:rsidRDefault="005C0BF6" w:rsidP="00D83633">
            <w:pPr>
              <w:numPr>
                <w:ilvl w:val="1"/>
                <w:numId w:val="19"/>
              </w:numPr>
              <w:tabs>
                <w:tab w:val="clear" w:pos="1440"/>
              </w:tabs>
              <w:ind w:hanging="1116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83633">
              <w:rPr>
                <w:rFonts w:ascii="Arial" w:eastAsia="Calibri" w:hAnsi="Arial" w:cs="Arial"/>
                <w:sz w:val="22"/>
                <w:szCs w:val="22"/>
              </w:rPr>
              <w:t>Objetivos</w:t>
            </w:r>
            <w:r w:rsidR="009F0A7B" w:rsidRPr="00D83633">
              <w:rPr>
                <w:rFonts w:ascii="Arial" w:eastAsia="Calibri" w:hAnsi="Arial" w:cs="Arial"/>
                <w:sz w:val="22"/>
                <w:szCs w:val="22"/>
              </w:rPr>
              <w:t>: General y Específicos.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5CE" w:rsidRPr="00D83633" w:rsidRDefault="00A575CE" w:rsidP="005A33BB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33BB" w:rsidRPr="005A33BB" w:rsidTr="00D83633">
        <w:trPr>
          <w:trHeight w:val="180"/>
        </w:trPr>
        <w:tc>
          <w:tcPr>
            <w:tcW w:w="8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5CE" w:rsidRPr="00D83633" w:rsidRDefault="005C0BF6" w:rsidP="00D83633">
            <w:pPr>
              <w:numPr>
                <w:ilvl w:val="1"/>
                <w:numId w:val="19"/>
              </w:numPr>
              <w:tabs>
                <w:tab w:val="clear" w:pos="1440"/>
              </w:tabs>
              <w:ind w:hanging="1116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83633">
              <w:rPr>
                <w:rFonts w:ascii="Arial" w:eastAsia="Calibri" w:hAnsi="Arial" w:cs="Arial"/>
                <w:sz w:val="22"/>
                <w:szCs w:val="22"/>
              </w:rPr>
              <w:t>Justificación</w:t>
            </w:r>
            <w:r w:rsidR="009F0A7B" w:rsidRPr="00D83633">
              <w:rPr>
                <w:rFonts w:ascii="Arial" w:eastAsia="Calibri" w:hAnsi="Arial" w:cs="Arial"/>
                <w:sz w:val="22"/>
                <w:szCs w:val="22"/>
              </w:rPr>
              <w:t xml:space="preserve"> del proyecto de investigación.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5CE" w:rsidRPr="00D83633" w:rsidRDefault="00A575CE" w:rsidP="005A33BB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33BB" w:rsidRPr="005A33BB" w:rsidTr="00D83633">
        <w:trPr>
          <w:trHeight w:val="180"/>
        </w:trPr>
        <w:tc>
          <w:tcPr>
            <w:tcW w:w="8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199" w:rsidRPr="00D83633" w:rsidRDefault="00E27199" w:rsidP="00D83633">
            <w:pPr>
              <w:numPr>
                <w:ilvl w:val="1"/>
                <w:numId w:val="19"/>
              </w:numPr>
              <w:tabs>
                <w:tab w:val="clear" w:pos="1440"/>
              </w:tabs>
              <w:ind w:hanging="1116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83633">
              <w:rPr>
                <w:rFonts w:ascii="Arial" w:eastAsia="Calibri" w:hAnsi="Arial" w:cs="Arial"/>
                <w:sz w:val="22"/>
                <w:szCs w:val="22"/>
              </w:rPr>
              <w:t>Alcances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7199" w:rsidRPr="00D83633" w:rsidRDefault="00E27199" w:rsidP="005A33BB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F0A7B" w:rsidRPr="005A33BB" w:rsidTr="00D83633">
        <w:trPr>
          <w:trHeight w:val="180"/>
        </w:trPr>
        <w:tc>
          <w:tcPr>
            <w:tcW w:w="8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0A7B" w:rsidRPr="00D83633" w:rsidRDefault="009F0A7B" w:rsidP="00D83633">
            <w:pPr>
              <w:numPr>
                <w:ilvl w:val="1"/>
                <w:numId w:val="19"/>
              </w:numPr>
              <w:tabs>
                <w:tab w:val="clear" w:pos="1440"/>
              </w:tabs>
              <w:ind w:hanging="1116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83633">
              <w:rPr>
                <w:rFonts w:ascii="Arial" w:eastAsia="Calibri" w:hAnsi="Arial" w:cs="Arial"/>
                <w:sz w:val="22"/>
                <w:szCs w:val="22"/>
              </w:rPr>
              <w:t>Delimitaciones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0A7B" w:rsidRPr="00D83633" w:rsidRDefault="009F0A7B" w:rsidP="005A33BB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33BB" w:rsidRPr="005A33BB" w:rsidTr="00D83633">
        <w:trPr>
          <w:trHeight w:val="180"/>
        </w:trPr>
        <w:tc>
          <w:tcPr>
            <w:tcW w:w="8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5CE" w:rsidRPr="00D83633" w:rsidRDefault="009F0A7B" w:rsidP="00136601">
            <w:pPr>
              <w:numPr>
                <w:ilvl w:val="1"/>
                <w:numId w:val="19"/>
              </w:numPr>
              <w:tabs>
                <w:tab w:val="clear" w:pos="1440"/>
              </w:tabs>
              <w:ind w:hanging="1116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83633">
              <w:rPr>
                <w:rFonts w:ascii="Arial" w:eastAsia="Calibri" w:hAnsi="Arial" w:cs="Arial"/>
                <w:sz w:val="22"/>
                <w:szCs w:val="22"/>
              </w:rPr>
              <w:t xml:space="preserve">Estado del arte: Acorde a cada </w:t>
            </w:r>
            <w:r w:rsidR="00D83633">
              <w:rPr>
                <w:rFonts w:ascii="Arial" w:eastAsia="Calibri" w:hAnsi="Arial" w:cs="Arial"/>
                <w:sz w:val="22"/>
                <w:szCs w:val="22"/>
              </w:rPr>
              <w:t>tema asignado</w:t>
            </w:r>
            <w:r w:rsidRPr="00D83633">
              <w:rPr>
                <w:rFonts w:ascii="Arial" w:eastAsia="Calibri" w:hAnsi="Arial" w:cs="Arial"/>
                <w:sz w:val="22"/>
                <w:szCs w:val="22"/>
              </w:rPr>
              <w:t xml:space="preserve"> los grupos de trabajo deben brindar un preámbulo del objetivo a tratar y el entorno en dónde </w:t>
            </w:r>
            <w:r w:rsidR="0052395E" w:rsidRPr="00D83633">
              <w:rPr>
                <w:rFonts w:ascii="Arial" w:eastAsia="Calibri" w:hAnsi="Arial" w:cs="Arial"/>
                <w:sz w:val="22"/>
                <w:szCs w:val="22"/>
              </w:rPr>
              <w:t>se</w:t>
            </w:r>
            <w:r w:rsidRPr="00D83633">
              <w:rPr>
                <w:rFonts w:ascii="Arial" w:eastAsia="Calibri" w:hAnsi="Arial" w:cs="Arial"/>
                <w:sz w:val="22"/>
                <w:szCs w:val="22"/>
              </w:rPr>
              <w:t xml:space="preserve"> desarrollará el mismo, </w:t>
            </w:r>
            <w:r w:rsidR="00220135">
              <w:rPr>
                <w:rFonts w:ascii="Arial" w:eastAsia="Calibri" w:hAnsi="Arial" w:cs="Arial"/>
                <w:sz w:val="22"/>
                <w:szCs w:val="22"/>
              </w:rPr>
              <w:t xml:space="preserve">el grupo debe de </w:t>
            </w:r>
            <w:r w:rsidR="00136601">
              <w:rPr>
                <w:rFonts w:ascii="Arial" w:eastAsia="Calibri" w:hAnsi="Arial" w:cs="Arial"/>
                <w:sz w:val="22"/>
                <w:szCs w:val="22"/>
              </w:rPr>
              <w:t xml:space="preserve">establecer la data para la investigación, definir la metodología </w:t>
            </w:r>
            <w:r w:rsidR="006F377E">
              <w:rPr>
                <w:rFonts w:ascii="Arial" w:eastAsia="Calibri" w:hAnsi="Arial" w:cs="Arial"/>
                <w:sz w:val="22"/>
                <w:szCs w:val="22"/>
              </w:rPr>
              <w:t>y sí se desarrollará</w:t>
            </w:r>
            <w:r w:rsidR="00136601">
              <w:rPr>
                <w:rFonts w:ascii="Arial" w:eastAsia="Calibri" w:hAnsi="Arial" w:cs="Arial"/>
                <w:sz w:val="22"/>
                <w:szCs w:val="22"/>
              </w:rPr>
              <w:t xml:space="preserve"> un prototipo definir en qué consistirá dicho prototipo todo esto con el fin de </w:t>
            </w:r>
            <w:r w:rsidR="00FA7B8B" w:rsidRPr="00D83633">
              <w:rPr>
                <w:rFonts w:ascii="Arial" w:eastAsia="Calibri" w:hAnsi="Arial" w:cs="Arial"/>
                <w:sz w:val="22"/>
                <w:szCs w:val="22"/>
              </w:rPr>
              <w:t>enriquecer este primer punto del documento.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5CE" w:rsidRPr="00D83633" w:rsidRDefault="00A575CE" w:rsidP="005A33BB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33BB" w:rsidRPr="005A33BB" w:rsidTr="00D83633">
        <w:trPr>
          <w:trHeight w:val="180"/>
        </w:trPr>
        <w:tc>
          <w:tcPr>
            <w:tcW w:w="8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4CFA" w:rsidRDefault="00B92E26" w:rsidP="00D83633">
            <w:pPr>
              <w:numPr>
                <w:ilvl w:val="1"/>
                <w:numId w:val="19"/>
              </w:numPr>
              <w:tabs>
                <w:tab w:val="clear" w:pos="1440"/>
              </w:tabs>
              <w:ind w:hanging="1116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83633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="00FA7B8B" w:rsidRPr="00D83633">
              <w:rPr>
                <w:rFonts w:ascii="Arial" w:eastAsia="Calibri" w:hAnsi="Arial" w:cs="Arial"/>
                <w:sz w:val="22"/>
                <w:szCs w:val="22"/>
              </w:rPr>
              <w:t xml:space="preserve">ntecedentes sobre la zona geográfica en dónde se desarrollará la investigación </w:t>
            </w:r>
          </w:p>
          <w:p w:rsidR="00C636D2" w:rsidRPr="00D83633" w:rsidRDefault="00B92E26" w:rsidP="00220135">
            <w:pPr>
              <w:numPr>
                <w:ilvl w:val="1"/>
                <w:numId w:val="19"/>
              </w:numPr>
              <w:tabs>
                <w:tab w:val="clear" w:pos="1440"/>
              </w:tabs>
              <w:ind w:hanging="1116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83633">
              <w:rPr>
                <w:rFonts w:ascii="Arial" w:eastAsia="Calibri" w:hAnsi="Arial" w:cs="Arial"/>
                <w:sz w:val="22"/>
                <w:szCs w:val="22"/>
              </w:rPr>
              <w:t xml:space="preserve">Descripción </w:t>
            </w:r>
            <w:r w:rsidR="00F55FB2" w:rsidRPr="00D83633">
              <w:rPr>
                <w:rFonts w:ascii="Arial" w:eastAsia="Calibri" w:hAnsi="Arial" w:cs="Arial"/>
                <w:sz w:val="22"/>
                <w:szCs w:val="22"/>
              </w:rPr>
              <w:t xml:space="preserve">detallada </w:t>
            </w:r>
            <w:r w:rsidRPr="00D83633">
              <w:rPr>
                <w:rFonts w:ascii="Arial" w:eastAsia="Calibri" w:hAnsi="Arial" w:cs="Arial"/>
                <w:sz w:val="22"/>
                <w:szCs w:val="22"/>
              </w:rPr>
              <w:t>del áre</w:t>
            </w:r>
            <w:r w:rsidR="00220135">
              <w:rPr>
                <w:rFonts w:ascii="Arial" w:eastAsia="Calibri" w:hAnsi="Arial" w:cs="Arial"/>
                <w:sz w:val="22"/>
                <w:szCs w:val="22"/>
              </w:rPr>
              <w:t>a seleccionada para el estudio.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95E" w:rsidRPr="00D83633" w:rsidRDefault="0052395E" w:rsidP="005A33BB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61F7A" w:rsidRPr="005A33BB" w:rsidTr="00D83633">
        <w:trPr>
          <w:trHeight w:val="180"/>
        </w:trPr>
        <w:tc>
          <w:tcPr>
            <w:tcW w:w="8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F7A" w:rsidRPr="00D83633" w:rsidRDefault="00A61F7A" w:rsidP="00DD225F">
            <w:pPr>
              <w:numPr>
                <w:ilvl w:val="1"/>
                <w:numId w:val="19"/>
              </w:numPr>
              <w:tabs>
                <w:tab w:val="clear" w:pos="1440"/>
              </w:tabs>
              <w:ind w:hanging="1116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83633">
              <w:rPr>
                <w:rFonts w:ascii="Arial" w:eastAsia="Calibri" w:hAnsi="Arial" w:cs="Arial"/>
                <w:sz w:val="22"/>
                <w:szCs w:val="22"/>
              </w:rPr>
              <w:t xml:space="preserve">Redactar la metodología a desarrollar para llevar a cabo la investigación: entrevistas </w:t>
            </w:r>
            <w:r w:rsidR="006F377E">
              <w:rPr>
                <w:rFonts w:ascii="Arial" w:eastAsia="Calibri" w:hAnsi="Arial" w:cs="Arial"/>
                <w:sz w:val="22"/>
                <w:szCs w:val="22"/>
              </w:rPr>
              <w:t xml:space="preserve">virtuales, encuestas, </w:t>
            </w:r>
            <w:r w:rsidRPr="00D83633">
              <w:rPr>
                <w:rFonts w:ascii="Arial" w:eastAsia="Calibri" w:hAnsi="Arial" w:cs="Arial"/>
                <w:sz w:val="22"/>
                <w:szCs w:val="22"/>
              </w:rPr>
              <w:t>uso de redes sociales como propaganda, etc. (Esto deberá desarrollarse durante la etapa uno y presentar los resultados con evidencias en la etapa dos, pero se debe detallar con especificaciones en el documento de la primera entrega)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F7A" w:rsidRPr="00D83633" w:rsidRDefault="00A61F7A" w:rsidP="005A33BB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33BB" w:rsidRPr="005A33BB" w:rsidTr="00D83633">
        <w:trPr>
          <w:trHeight w:val="218"/>
        </w:trPr>
        <w:tc>
          <w:tcPr>
            <w:tcW w:w="8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DA8" w:rsidRPr="00D83633" w:rsidRDefault="004F0DA8" w:rsidP="00D83633">
            <w:pPr>
              <w:pStyle w:val="Cuadrculamedia1-nfasis21"/>
              <w:numPr>
                <w:ilvl w:val="0"/>
                <w:numId w:val="26"/>
              </w:numPr>
              <w:snapToGrid w:val="0"/>
              <w:spacing w:after="0" w:line="240" w:lineRule="auto"/>
              <w:ind w:hanging="1116"/>
              <w:jc w:val="both"/>
              <w:rPr>
                <w:rFonts w:ascii="Arial" w:hAnsi="Arial" w:cs="Arial"/>
              </w:rPr>
            </w:pPr>
            <w:r w:rsidRPr="00D83633">
              <w:rPr>
                <w:rFonts w:ascii="Arial" w:hAnsi="Arial" w:cs="Arial"/>
              </w:rPr>
              <w:t>Referencia Bibliográfica</w:t>
            </w:r>
            <w:r w:rsidR="00FA7B8B" w:rsidRPr="00D83633">
              <w:rPr>
                <w:rFonts w:ascii="Arial" w:hAnsi="Arial" w:cs="Arial"/>
              </w:rPr>
              <w:t xml:space="preserve"> en Formato APA 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DA8" w:rsidRPr="00D83633" w:rsidRDefault="004F0DA8" w:rsidP="005A33BB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33BB" w:rsidRPr="005A33BB" w:rsidTr="00D83633">
        <w:trPr>
          <w:trHeight w:val="166"/>
        </w:trPr>
        <w:tc>
          <w:tcPr>
            <w:tcW w:w="8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DA8" w:rsidRPr="00D83633" w:rsidRDefault="004F0DA8" w:rsidP="00D83633">
            <w:pPr>
              <w:pStyle w:val="Cuadrculamedia1-nfasis21"/>
              <w:numPr>
                <w:ilvl w:val="0"/>
                <w:numId w:val="26"/>
              </w:numPr>
              <w:snapToGrid w:val="0"/>
              <w:spacing w:after="0" w:line="240" w:lineRule="auto"/>
              <w:ind w:hanging="1116"/>
              <w:jc w:val="both"/>
              <w:rPr>
                <w:rFonts w:ascii="Arial" w:hAnsi="Arial" w:cs="Arial"/>
              </w:rPr>
            </w:pPr>
            <w:r w:rsidRPr="00D83633">
              <w:rPr>
                <w:rFonts w:ascii="Arial" w:hAnsi="Arial" w:cs="Arial"/>
              </w:rPr>
              <w:t>Anexo</w:t>
            </w:r>
            <w:r w:rsidR="00FA7B8B" w:rsidRPr="00D83633">
              <w:rPr>
                <w:rFonts w:ascii="Arial" w:hAnsi="Arial" w:cs="Arial"/>
              </w:rPr>
              <w:t>s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DA8" w:rsidRPr="00D83633" w:rsidRDefault="004F0DA8" w:rsidP="005A33BB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2395E" w:rsidRDefault="0052395E" w:rsidP="00E06E38">
      <w:pPr>
        <w:snapToGrid w:val="0"/>
        <w:jc w:val="both"/>
        <w:rPr>
          <w:b/>
          <w:bCs/>
          <w:sz w:val="22"/>
          <w:szCs w:val="22"/>
        </w:rPr>
      </w:pPr>
    </w:p>
    <w:p w:rsidR="00B45F74" w:rsidRDefault="00B45F74" w:rsidP="00E06E38">
      <w:pPr>
        <w:snapToGrid w:val="0"/>
        <w:jc w:val="both"/>
        <w:rPr>
          <w:b/>
          <w:bCs/>
          <w:sz w:val="22"/>
          <w:szCs w:val="22"/>
        </w:rPr>
      </w:pPr>
    </w:p>
    <w:p w:rsidR="00B45F74" w:rsidRDefault="00B45F74" w:rsidP="00E06E38">
      <w:pPr>
        <w:snapToGrid w:val="0"/>
        <w:jc w:val="both"/>
        <w:rPr>
          <w:b/>
          <w:bCs/>
          <w:sz w:val="22"/>
          <w:szCs w:val="22"/>
        </w:rPr>
      </w:pPr>
    </w:p>
    <w:p w:rsidR="00B45F74" w:rsidRDefault="00B45F74" w:rsidP="00E06E38">
      <w:pPr>
        <w:snapToGrid w:val="0"/>
        <w:jc w:val="both"/>
        <w:rPr>
          <w:b/>
          <w:bCs/>
          <w:sz w:val="22"/>
          <w:szCs w:val="22"/>
        </w:rPr>
      </w:pPr>
    </w:p>
    <w:p w:rsidR="00716292" w:rsidRDefault="00716292" w:rsidP="00E06E38">
      <w:pPr>
        <w:snapToGrid w:val="0"/>
        <w:jc w:val="both"/>
        <w:rPr>
          <w:b/>
          <w:bCs/>
          <w:sz w:val="22"/>
          <w:szCs w:val="22"/>
        </w:rPr>
      </w:pPr>
    </w:p>
    <w:tbl>
      <w:tblPr>
        <w:tblStyle w:val="Cuadrculadetablaclara"/>
        <w:tblpPr w:leftFromText="180" w:rightFromText="180" w:vertAnchor="text" w:horzAnchor="margin" w:tblpY="139"/>
        <w:tblW w:w="9493" w:type="dxa"/>
        <w:tblLayout w:type="fixed"/>
        <w:tblLook w:val="0000" w:firstRow="0" w:lastRow="0" w:firstColumn="0" w:lastColumn="0" w:noHBand="0" w:noVBand="0"/>
      </w:tblPr>
      <w:tblGrid>
        <w:gridCol w:w="9493"/>
      </w:tblGrid>
      <w:tr w:rsidR="002E4DDA" w:rsidRPr="00CE0FDA" w:rsidTr="00220135">
        <w:trPr>
          <w:trHeight w:val="552"/>
        </w:trPr>
        <w:tc>
          <w:tcPr>
            <w:tcW w:w="9493" w:type="dxa"/>
            <w:tcBorders>
              <w:right w:val="single" w:sz="4" w:space="0" w:color="auto"/>
            </w:tcBorders>
          </w:tcPr>
          <w:p w:rsidR="002E4DDA" w:rsidRPr="00D83633" w:rsidRDefault="008604F2" w:rsidP="002E4DDA">
            <w:pPr>
              <w:snapToGrid w:val="0"/>
              <w:jc w:val="both"/>
              <w:rPr>
                <w:rFonts w:ascii="Arial" w:hAnsi="Arial" w:cs="Arial"/>
                <w:b/>
                <w:bCs/>
                <w:color w:val="003399"/>
                <w:sz w:val="22"/>
                <w:szCs w:val="22"/>
                <w:lang w:val="es-GT"/>
              </w:rPr>
            </w:pPr>
            <w:r>
              <w:rPr>
                <w:rFonts w:ascii="Arial" w:hAnsi="Arial" w:cs="Arial"/>
                <w:b/>
                <w:bCs/>
                <w:color w:val="003399"/>
                <w:sz w:val="22"/>
                <w:szCs w:val="22"/>
                <w:lang w:val="es-GT"/>
              </w:rPr>
              <w:t>Etapa 2</w:t>
            </w:r>
          </w:p>
        </w:tc>
      </w:tr>
      <w:tr w:rsidR="002E4DDA" w:rsidRPr="00CE0FDA" w:rsidTr="00220135">
        <w:trPr>
          <w:trHeight w:val="180"/>
        </w:trPr>
        <w:tc>
          <w:tcPr>
            <w:tcW w:w="9493" w:type="dxa"/>
            <w:tcBorders>
              <w:right w:val="single" w:sz="4" w:space="0" w:color="auto"/>
            </w:tcBorders>
          </w:tcPr>
          <w:p w:rsidR="002E4DDA" w:rsidRPr="00D83633" w:rsidRDefault="002E4DDA" w:rsidP="002E4DDA">
            <w:pPr>
              <w:numPr>
                <w:ilvl w:val="1"/>
                <w:numId w:val="19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83633">
              <w:rPr>
                <w:rFonts w:ascii="Arial" w:eastAsia="Calibri" w:hAnsi="Arial" w:cs="Arial"/>
                <w:sz w:val="22"/>
                <w:szCs w:val="22"/>
              </w:rPr>
              <w:t>Correcciones superadas de la etapa 1</w:t>
            </w:r>
          </w:p>
        </w:tc>
      </w:tr>
      <w:tr w:rsidR="002E4DDA" w:rsidRPr="00CE0FDA" w:rsidTr="00220135">
        <w:trPr>
          <w:trHeight w:val="180"/>
        </w:trPr>
        <w:tc>
          <w:tcPr>
            <w:tcW w:w="9493" w:type="dxa"/>
            <w:tcBorders>
              <w:right w:val="single" w:sz="4" w:space="0" w:color="auto"/>
            </w:tcBorders>
          </w:tcPr>
          <w:p w:rsidR="002E4DDA" w:rsidRPr="00D83633" w:rsidRDefault="002E4DDA" w:rsidP="002E4DDA">
            <w:pPr>
              <w:numPr>
                <w:ilvl w:val="1"/>
                <w:numId w:val="19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83633">
              <w:rPr>
                <w:rFonts w:ascii="Arial" w:eastAsia="Calibri" w:hAnsi="Arial" w:cs="Arial"/>
                <w:sz w:val="22"/>
                <w:szCs w:val="22"/>
              </w:rPr>
              <w:t>Portada Institucional</w:t>
            </w:r>
          </w:p>
        </w:tc>
      </w:tr>
      <w:tr w:rsidR="002E4DDA" w:rsidRPr="00CE0FDA" w:rsidTr="00220135">
        <w:trPr>
          <w:trHeight w:val="180"/>
        </w:trPr>
        <w:tc>
          <w:tcPr>
            <w:tcW w:w="9493" w:type="dxa"/>
            <w:tcBorders>
              <w:right w:val="single" w:sz="4" w:space="0" w:color="auto"/>
            </w:tcBorders>
          </w:tcPr>
          <w:p w:rsidR="002E4DDA" w:rsidRPr="00D83633" w:rsidRDefault="002E4DDA" w:rsidP="002E4DDA">
            <w:pPr>
              <w:numPr>
                <w:ilvl w:val="1"/>
                <w:numId w:val="19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83633">
              <w:rPr>
                <w:rFonts w:ascii="Arial" w:eastAsia="Calibri" w:hAnsi="Arial" w:cs="Arial"/>
                <w:sz w:val="22"/>
                <w:szCs w:val="22"/>
              </w:rPr>
              <w:t>Índice (Con vínculos a páginas)</w:t>
            </w:r>
          </w:p>
        </w:tc>
      </w:tr>
      <w:tr w:rsidR="002E4DDA" w:rsidRPr="00CE0FDA" w:rsidTr="00220135">
        <w:trPr>
          <w:trHeight w:val="180"/>
        </w:trPr>
        <w:tc>
          <w:tcPr>
            <w:tcW w:w="9493" w:type="dxa"/>
            <w:tcBorders>
              <w:right w:val="single" w:sz="4" w:space="0" w:color="auto"/>
            </w:tcBorders>
          </w:tcPr>
          <w:p w:rsidR="002E4DDA" w:rsidRPr="00D83633" w:rsidRDefault="002E4DDA" w:rsidP="002E4DDA">
            <w:pPr>
              <w:numPr>
                <w:ilvl w:val="1"/>
                <w:numId w:val="19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83633">
              <w:rPr>
                <w:rFonts w:ascii="Arial" w:eastAsia="Calibri" w:hAnsi="Arial" w:cs="Arial"/>
                <w:sz w:val="22"/>
                <w:szCs w:val="22"/>
              </w:rPr>
              <w:t>Introducción (Máximo ¾ hoja, sin palabras repetidas)</w:t>
            </w:r>
          </w:p>
        </w:tc>
      </w:tr>
      <w:tr w:rsidR="002E4DDA" w:rsidRPr="00CE0FDA" w:rsidTr="00220135">
        <w:trPr>
          <w:trHeight w:val="180"/>
        </w:trPr>
        <w:tc>
          <w:tcPr>
            <w:tcW w:w="9493" w:type="dxa"/>
            <w:tcBorders>
              <w:right w:val="single" w:sz="4" w:space="0" w:color="auto"/>
            </w:tcBorders>
          </w:tcPr>
          <w:p w:rsidR="002E4DDA" w:rsidRPr="00D83633" w:rsidRDefault="002E4DDA" w:rsidP="002E4DDA">
            <w:pPr>
              <w:numPr>
                <w:ilvl w:val="1"/>
                <w:numId w:val="19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83633">
              <w:rPr>
                <w:rFonts w:ascii="Arial" w:eastAsia="Calibri" w:hAnsi="Arial" w:cs="Arial"/>
                <w:sz w:val="22"/>
                <w:szCs w:val="22"/>
              </w:rPr>
              <w:t>Objetivos</w:t>
            </w:r>
          </w:p>
        </w:tc>
      </w:tr>
      <w:tr w:rsidR="002E4DDA" w:rsidRPr="00CE0FDA" w:rsidTr="00220135">
        <w:trPr>
          <w:trHeight w:val="180"/>
        </w:trPr>
        <w:tc>
          <w:tcPr>
            <w:tcW w:w="9493" w:type="dxa"/>
            <w:tcBorders>
              <w:right w:val="single" w:sz="4" w:space="0" w:color="auto"/>
            </w:tcBorders>
          </w:tcPr>
          <w:p w:rsidR="002E4DDA" w:rsidRPr="00D83633" w:rsidRDefault="002E4DDA" w:rsidP="002E4DDA">
            <w:pPr>
              <w:numPr>
                <w:ilvl w:val="1"/>
                <w:numId w:val="19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83633">
              <w:rPr>
                <w:rFonts w:ascii="Arial" w:eastAsia="Calibri" w:hAnsi="Arial" w:cs="Arial"/>
                <w:sz w:val="22"/>
                <w:szCs w:val="22"/>
              </w:rPr>
              <w:t>Justificación</w:t>
            </w:r>
          </w:p>
        </w:tc>
      </w:tr>
      <w:tr w:rsidR="002E4DDA" w:rsidRPr="00CE0FDA" w:rsidTr="00220135">
        <w:trPr>
          <w:trHeight w:val="180"/>
        </w:trPr>
        <w:tc>
          <w:tcPr>
            <w:tcW w:w="9493" w:type="dxa"/>
            <w:tcBorders>
              <w:right w:val="single" w:sz="4" w:space="0" w:color="auto"/>
            </w:tcBorders>
          </w:tcPr>
          <w:p w:rsidR="002E4DDA" w:rsidRPr="00D83633" w:rsidRDefault="002E4DDA" w:rsidP="002E4DDA">
            <w:pPr>
              <w:numPr>
                <w:ilvl w:val="1"/>
                <w:numId w:val="19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83633">
              <w:rPr>
                <w:rFonts w:ascii="Arial" w:eastAsia="Calibri" w:hAnsi="Arial" w:cs="Arial"/>
                <w:sz w:val="22"/>
                <w:szCs w:val="22"/>
              </w:rPr>
              <w:t>Delimitación y Alcances</w:t>
            </w:r>
          </w:p>
        </w:tc>
      </w:tr>
      <w:tr w:rsidR="002E4DDA" w:rsidRPr="00CE0FDA" w:rsidTr="00220135">
        <w:trPr>
          <w:trHeight w:val="180"/>
        </w:trPr>
        <w:tc>
          <w:tcPr>
            <w:tcW w:w="9493" w:type="dxa"/>
            <w:tcBorders>
              <w:right w:val="single" w:sz="4" w:space="0" w:color="auto"/>
            </w:tcBorders>
          </w:tcPr>
          <w:p w:rsidR="002E4DDA" w:rsidRPr="00D83633" w:rsidRDefault="002E4DDA" w:rsidP="002E4DDA">
            <w:pPr>
              <w:numPr>
                <w:ilvl w:val="1"/>
                <w:numId w:val="19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83633">
              <w:rPr>
                <w:rFonts w:ascii="Arial" w:eastAsia="Calibri" w:hAnsi="Arial" w:cs="Arial"/>
                <w:sz w:val="22"/>
                <w:szCs w:val="22"/>
              </w:rPr>
              <w:t>Metodología (Con evidencias) de cómo realizaron la investigación (Aquí incluir si se realizó investigación puramente bibliográfica, se visitaron empresas y/o instituciones): entrevistas presenciales, encuestas presenciales o virtuales, spots de radio, Podcast, canal en Youtube, etc.</w:t>
            </w:r>
          </w:p>
        </w:tc>
      </w:tr>
      <w:tr w:rsidR="002E4DDA" w:rsidRPr="00CE0FDA" w:rsidTr="00220135">
        <w:trPr>
          <w:trHeight w:val="180"/>
        </w:trPr>
        <w:tc>
          <w:tcPr>
            <w:tcW w:w="9493" w:type="dxa"/>
            <w:tcBorders>
              <w:right w:val="single" w:sz="4" w:space="0" w:color="auto"/>
            </w:tcBorders>
          </w:tcPr>
          <w:p w:rsidR="002E4DDA" w:rsidRPr="00D83633" w:rsidRDefault="002E4DDA" w:rsidP="002E4DDA">
            <w:pPr>
              <w:numPr>
                <w:ilvl w:val="1"/>
                <w:numId w:val="19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83633">
              <w:rPr>
                <w:rFonts w:ascii="Arial" w:eastAsia="Calibri" w:hAnsi="Arial" w:cs="Arial"/>
                <w:sz w:val="22"/>
                <w:szCs w:val="22"/>
              </w:rPr>
              <w:t>Presenta</w:t>
            </w:r>
            <w:r w:rsidR="00220135">
              <w:rPr>
                <w:rFonts w:ascii="Arial" w:eastAsia="Calibri" w:hAnsi="Arial" w:cs="Arial"/>
                <w:sz w:val="22"/>
                <w:szCs w:val="22"/>
              </w:rPr>
              <w:t>r Propuestas para desarrollar las principales problemáticas evaluadas en el tema asignado</w:t>
            </w:r>
            <w:r w:rsidRPr="00D83633">
              <w:rPr>
                <w:rFonts w:ascii="Arial" w:eastAsia="Calibri" w:hAnsi="Arial" w:cs="Arial"/>
                <w:sz w:val="22"/>
                <w:szCs w:val="22"/>
              </w:rPr>
              <w:t>: plan de trabajo, seguimiento al mismo, acciones preventivas, acciones mitigantes, acciones correctivas (si las hay).</w:t>
            </w:r>
          </w:p>
          <w:p w:rsidR="002E4DDA" w:rsidRPr="00D83633" w:rsidRDefault="002E4DDA" w:rsidP="002E4DDA">
            <w:pPr>
              <w:numPr>
                <w:ilvl w:val="1"/>
                <w:numId w:val="19"/>
              </w:num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83633">
              <w:rPr>
                <w:rFonts w:ascii="Arial" w:eastAsia="Calibri" w:hAnsi="Arial" w:cs="Arial"/>
                <w:sz w:val="22"/>
                <w:szCs w:val="22"/>
              </w:rPr>
              <w:t>Detallar las acciones para mitigar los posibles impactos/consecuencias actuales en la zona geográfica detallada en la etapa 1.</w:t>
            </w:r>
          </w:p>
        </w:tc>
      </w:tr>
      <w:tr w:rsidR="002E4DDA" w:rsidRPr="00CE0FDA" w:rsidTr="00220135">
        <w:trPr>
          <w:trHeight w:val="74"/>
        </w:trPr>
        <w:tc>
          <w:tcPr>
            <w:tcW w:w="9493" w:type="dxa"/>
            <w:tcBorders>
              <w:right w:val="single" w:sz="4" w:space="0" w:color="auto"/>
            </w:tcBorders>
          </w:tcPr>
          <w:p w:rsidR="002E4DDA" w:rsidRPr="00D83633" w:rsidRDefault="002E4DDA" w:rsidP="002E4DDA">
            <w:pPr>
              <w:pStyle w:val="Cuadrculamedia1-nfasis21"/>
              <w:numPr>
                <w:ilvl w:val="0"/>
                <w:numId w:val="26"/>
              </w:numPr>
              <w:snapToGrid w:val="0"/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D83633">
              <w:rPr>
                <w:rFonts w:ascii="Arial" w:hAnsi="Arial" w:cs="Arial"/>
              </w:rPr>
              <w:lastRenderedPageBreak/>
              <w:t>Conclusiones</w:t>
            </w:r>
          </w:p>
        </w:tc>
      </w:tr>
      <w:tr w:rsidR="002E4DDA" w:rsidRPr="00CE0FDA" w:rsidTr="00220135">
        <w:trPr>
          <w:trHeight w:val="74"/>
        </w:trPr>
        <w:tc>
          <w:tcPr>
            <w:tcW w:w="9493" w:type="dxa"/>
            <w:tcBorders>
              <w:right w:val="single" w:sz="4" w:space="0" w:color="auto"/>
            </w:tcBorders>
          </w:tcPr>
          <w:p w:rsidR="002E4DDA" w:rsidRPr="00D83633" w:rsidRDefault="002E4DDA" w:rsidP="002E4DDA">
            <w:pPr>
              <w:pStyle w:val="Cuadrculamedia1-nfasis21"/>
              <w:numPr>
                <w:ilvl w:val="0"/>
                <w:numId w:val="26"/>
              </w:numPr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D83633">
              <w:rPr>
                <w:rFonts w:ascii="Arial" w:hAnsi="Arial" w:cs="Arial"/>
              </w:rPr>
              <w:t>Recomendaciones</w:t>
            </w:r>
          </w:p>
        </w:tc>
      </w:tr>
      <w:tr w:rsidR="002E4DDA" w:rsidRPr="00CE0FDA" w:rsidTr="00220135">
        <w:trPr>
          <w:trHeight w:val="218"/>
        </w:trPr>
        <w:tc>
          <w:tcPr>
            <w:tcW w:w="9493" w:type="dxa"/>
            <w:tcBorders>
              <w:right w:val="single" w:sz="4" w:space="0" w:color="auto"/>
            </w:tcBorders>
          </w:tcPr>
          <w:p w:rsidR="002E4DDA" w:rsidRPr="00D83633" w:rsidRDefault="002E4DDA" w:rsidP="002E4DDA">
            <w:pPr>
              <w:pStyle w:val="Cuadrculamedia1-nfasis21"/>
              <w:numPr>
                <w:ilvl w:val="0"/>
                <w:numId w:val="26"/>
              </w:numPr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D83633">
              <w:rPr>
                <w:rFonts w:ascii="Arial" w:hAnsi="Arial" w:cs="Arial"/>
              </w:rPr>
              <w:t>Referencia Bibliográfica en formato APA</w:t>
            </w:r>
          </w:p>
        </w:tc>
      </w:tr>
      <w:tr w:rsidR="002E4DDA" w:rsidRPr="00CE0FDA" w:rsidTr="00220135">
        <w:trPr>
          <w:trHeight w:val="166"/>
        </w:trPr>
        <w:tc>
          <w:tcPr>
            <w:tcW w:w="9493" w:type="dxa"/>
            <w:tcBorders>
              <w:right w:val="single" w:sz="4" w:space="0" w:color="auto"/>
            </w:tcBorders>
          </w:tcPr>
          <w:p w:rsidR="002E4DDA" w:rsidRPr="00D83633" w:rsidRDefault="002E4DDA" w:rsidP="002E4DDA">
            <w:pPr>
              <w:pStyle w:val="Cuadrculamedia1-nfasis21"/>
              <w:numPr>
                <w:ilvl w:val="0"/>
                <w:numId w:val="26"/>
              </w:numPr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D83633">
              <w:rPr>
                <w:rFonts w:ascii="Arial" w:hAnsi="Arial" w:cs="Arial"/>
              </w:rPr>
              <w:t>Anexos</w:t>
            </w:r>
          </w:p>
        </w:tc>
      </w:tr>
    </w:tbl>
    <w:p w:rsidR="00716292" w:rsidRDefault="00716292" w:rsidP="00E06E38">
      <w:pPr>
        <w:snapToGrid w:val="0"/>
        <w:jc w:val="both"/>
        <w:rPr>
          <w:b/>
          <w:bCs/>
          <w:sz w:val="22"/>
          <w:szCs w:val="22"/>
        </w:rPr>
      </w:pPr>
    </w:p>
    <w:p w:rsidR="00716292" w:rsidRPr="00E06E38" w:rsidRDefault="00716292" w:rsidP="00E06E38">
      <w:pPr>
        <w:snapToGrid w:val="0"/>
        <w:jc w:val="both"/>
        <w:rPr>
          <w:b/>
          <w:bCs/>
          <w:sz w:val="22"/>
          <w:szCs w:val="22"/>
        </w:rPr>
      </w:pPr>
    </w:p>
    <w:p w:rsidR="003A129D" w:rsidRDefault="003A129D" w:rsidP="00E06E38">
      <w:pPr>
        <w:snapToGrid w:val="0"/>
        <w:jc w:val="both"/>
        <w:rPr>
          <w:b/>
          <w:bCs/>
          <w:sz w:val="22"/>
          <w:szCs w:val="22"/>
        </w:rPr>
      </w:pPr>
    </w:p>
    <w:p w:rsidR="004F1447" w:rsidRDefault="004F1447" w:rsidP="00E06E38">
      <w:pPr>
        <w:snapToGrid w:val="0"/>
        <w:jc w:val="both"/>
        <w:rPr>
          <w:b/>
          <w:bCs/>
          <w:sz w:val="22"/>
          <w:szCs w:val="22"/>
        </w:rPr>
      </w:pPr>
    </w:p>
    <w:p w:rsidR="004F1447" w:rsidRDefault="004F1447" w:rsidP="00E06E38">
      <w:pPr>
        <w:snapToGrid w:val="0"/>
        <w:jc w:val="both"/>
        <w:rPr>
          <w:b/>
          <w:bCs/>
          <w:sz w:val="22"/>
          <w:szCs w:val="22"/>
        </w:rPr>
      </w:pPr>
    </w:p>
    <w:p w:rsidR="00475A49" w:rsidRDefault="00475A49" w:rsidP="00DD56B7">
      <w:pPr>
        <w:snapToGrid w:val="0"/>
        <w:jc w:val="center"/>
        <w:rPr>
          <w:b/>
          <w:bCs/>
          <w:sz w:val="22"/>
          <w:szCs w:val="22"/>
        </w:rPr>
      </w:pPr>
    </w:p>
    <w:p w:rsidR="00EF402A" w:rsidRDefault="00EF402A" w:rsidP="00DD56B7">
      <w:pPr>
        <w:snapToGrid w:val="0"/>
        <w:jc w:val="center"/>
        <w:rPr>
          <w:b/>
          <w:bCs/>
          <w:sz w:val="22"/>
          <w:szCs w:val="22"/>
        </w:rPr>
      </w:pPr>
    </w:p>
    <w:p w:rsidR="00DF25D5" w:rsidRDefault="00DF25D5" w:rsidP="00DD56B7">
      <w:pPr>
        <w:snapToGrid w:val="0"/>
        <w:jc w:val="center"/>
        <w:rPr>
          <w:b/>
          <w:bCs/>
          <w:sz w:val="22"/>
          <w:szCs w:val="22"/>
        </w:rPr>
      </w:pPr>
    </w:p>
    <w:p w:rsidR="00DF25D5" w:rsidRDefault="00DF25D5" w:rsidP="00DD56B7">
      <w:pPr>
        <w:snapToGrid w:val="0"/>
        <w:jc w:val="center"/>
        <w:rPr>
          <w:b/>
          <w:bCs/>
          <w:sz w:val="22"/>
          <w:szCs w:val="22"/>
        </w:rPr>
      </w:pPr>
    </w:p>
    <w:p w:rsidR="00DF25D5" w:rsidRDefault="00DF25D5" w:rsidP="00DD56B7">
      <w:pPr>
        <w:snapToGrid w:val="0"/>
        <w:jc w:val="center"/>
        <w:rPr>
          <w:b/>
          <w:bCs/>
          <w:sz w:val="22"/>
          <w:szCs w:val="22"/>
        </w:rPr>
      </w:pPr>
    </w:p>
    <w:p w:rsidR="00DF25D5" w:rsidRDefault="00DF25D5" w:rsidP="00DD56B7">
      <w:pPr>
        <w:snapToGrid w:val="0"/>
        <w:jc w:val="center"/>
        <w:rPr>
          <w:b/>
          <w:bCs/>
          <w:sz w:val="22"/>
          <w:szCs w:val="22"/>
        </w:rPr>
      </w:pPr>
    </w:p>
    <w:p w:rsidR="00DF25D5" w:rsidRDefault="00DF25D5" w:rsidP="00DD56B7">
      <w:pPr>
        <w:snapToGrid w:val="0"/>
        <w:jc w:val="center"/>
        <w:rPr>
          <w:b/>
          <w:bCs/>
          <w:sz w:val="22"/>
          <w:szCs w:val="22"/>
        </w:rPr>
      </w:pPr>
    </w:p>
    <w:p w:rsidR="00DF25D5" w:rsidRDefault="00DF25D5" w:rsidP="00DD56B7">
      <w:pPr>
        <w:snapToGrid w:val="0"/>
        <w:jc w:val="center"/>
        <w:rPr>
          <w:b/>
          <w:bCs/>
          <w:sz w:val="22"/>
          <w:szCs w:val="22"/>
        </w:rPr>
      </w:pPr>
    </w:p>
    <w:p w:rsidR="00DF25D5" w:rsidRDefault="00DF25D5" w:rsidP="00DD56B7">
      <w:pPr>
        <w:snapToGrid w:val="0"/>
        <w:jc w:val="center"/>
        <w:rPr>
          <w:b/>
          <w:bCs/>
          <w:sz w:val="22"/>
          <w:szCs w:val="22"/>
        </w:rPr>
      </w:pPr>
    </w:p>
    <w:p w:rsidR="00DF25D5" w:rsidRDefault="00DF25D5" w:rsidP="00DD56B7">
      <w:pPr>
        <w:snapToGrid w:val="0"/>
        <w:jc w:val="center"/>
        <w:rPr>
          <w:b/>
          <w:bCs/>
          <w:sz w:val="22"/>
          <w:szCs w:val="22"/>
        </w:rPr>
      </w:pPr>
    </w:p>
    <w:p w:rsidR="00DF25D5" w:rsidRDefault="00DF25D5" w:rsidP="00DD56B7">
      <w:pPr>
        <w:snapToGrid w:val="0"/>
        <w:jc w:val="center"/>
        <w:rPr>
          <w:b/>
          <w:bCs/>
          <w:sz w:val="22"/>
          <w:szCs w:val="22"/>
        </w:rPr>
      </w:pPr>
    </w:p>
    <w:p w:rsidR="00DF25D5" w:rsidRDefault="00DF25D5" w:rsidP="00DD56B7">
      <w:pPr>
        <w:snapToGrid w:val="0"/>
        <w:jc w:val="center"/>
        <w:rPr>
          <w:b/>
          <w:bCs/>
          <w:sz w:val="22"/>
          <w:szCs w:val="22"/>
        </w:rPr>
      </w:pPr>
    </w:p>
    <w:p w:rsidR="00DF25D5" w:rsidRDefault="00DF25D5" w:rsidP="00DD56B7">
      <w:pPr>
        <w:snapToGrid w:val="0"/>
        <w:jc w:val="center"/>
        <w:rPr>
          <w:b/>
          <w:bCs/>
          <w:sz w:val="22"/>
          <w:szCs w:val="22"/>
        </w:rPr>
      </w:pPr>
    </w:p>
    <w:p w:rsidR="00DF25D5" w:rsidRDefault="00DF25D5" w:rsidP="00DD56B7">
      <w:pPr>
        <w:snapToGrid w:val="0"/>
        <w:jc w:val="center"/>
        <w:rPr>
          <w:b/>
          <w:bCs/>
          <w:sz w:val="22"/>
          <w:szCs w:val="22"/>
        </w:rPr>
      </w:pPr>
    </w:p>
    <w:p w:rsidR="00DF25D5" w:rsidRDefault="00DF25D5" w:rsidP="00DD56B7">
      <w:pPr>
        <w:snapToGrid w:val="0"/>
        <w:jc w:val="center"/>
        <w:rPr>
          <w:b/>
          <w:bCs/>
          <w:sz w:val="22"/>
          <w:szCs w:val="22"/>
        </w:rPr>
      </w:pPr>
    </w:p>
    <w:p w:rsidR="00DF25D5" w:rsidRDefault="00DF25D5" w:rsidP="00DD56B7">
      <w:pPr>
        <w:snapToGrid w:val="0"/>
        <w:jc w:val="center"/>
        <w:rPr>
          <w:b/>
          <w:bCs/>
          <w:sz w:val="22"/>
          <w:szCs w:val="22"/>
        </w:rPr>
      </w:pPr>
    </w:p>
    <w:p w:rsidR="00DF25D5" w:rsidRDefault="00DF25D5" w:rsidP="00DD56B7">
      <w:pPr>
        <w:snapToGrid w:val="0"/>
        <w:jc w:val="center"/>
        <w:rPr>
          <w:b/>
          <w:bCs/>
          <w:sz w:val="22"/>
          <w:szCs w:val="22"/>
        </w:rPr>
      </w:pPr>
    </w:p>
    <w:p w:rsidR="00EF402A" w:rsidRDefault="00EF402A" w:rsidP="00DD56B7">
      <w:pPr>
        <w:snapToGrid w:val="0"/>
        <w:jc w:val="center"/>
        <w:rPr>
          <w:b/>
          <w:bCs/>
          <w:sz w:val="22"/>
          <w:szCs w:val="22"/>
        </w:rPr>
      </w:pPr>
    </w:p>
    <w:p w:rsidR="00EF402A" w:rsidRDefault="00EF402A" w:rsidP="002E4DDA">
      <w:pPr>
        <w:rPr>
          <w:b/>
          <w:bCs/>
          <w:sz w:val="22"/>
          <w:szCs w:val="22"/>
        </w:rPr>
      </w:pPr>
    </w:p>
    <w:p w:rsidR="002E4DDA" w:rsidRDefault="002E4DDA" w:rsidP="002E4DDA">
      <w:pPr>
        <w:rPr>
          <w:b/>
          <w:bCs/>
          <w:sz w:val="22"/>
          <w:szCs w:val="22"/>
        </w:rPr>
      </w:pPr>
    </w:p>
    <w:p w:rsidR="002E4DDA" w:rsidRDefault="002E4DDA" w:rsidP="002E4DDA">
      <w:pPr>
        <w:rPr>
          <w:b/>
          <w:bCs/>
          <w:sz w:val="22"/>
          <w:szCs w:val="22"/>
        </w:rPr>
      </w:pPr>
    </w:p>
    <w:p w:rsidR="002E4DDA" w:rsidRDefault="002E4DDA" w:rsidP="002E4DDA">
      <w:pPr>
        <w:rPr>
          <w:b/>
          <w:bCs/>
          <w:sz w:val="22"/>
          <w:szCs w:val="22"/>
        </w:rPr>
      </w:pPr>
    </w:p>
    <w:p w:rsidR="002E4DDA" w:rsidRDefault="002E4DDA" w:rsidP="002E4DDA">
      <w:pPr>
        <w:rPr>
          <w:b/>
          <w:bCs/>
          <w:sz w:val="22"/>
          <w:szCs w:val="22"/>
        </w:rPr>
      </w:pPr>
    </w:p>
    <w:p w:rsidR="002E4DDA" w:rsidRDefault="002E4DDA" w:rsidP="002E4DDA">
      <w:pPr>
        <w:rPr>
          <w:b/>
          <w:bCs/>
          <w:sz w:val="22"/>
          <w:szCs w:val="22"/>
        </w:rPr>
      </w:pPr>
    </w:p>
    <w:p w:rsidR="002E4DDA" w:rsidRDefault="002E4DDA" w:rsidP="002E4DDA">
      <w:pPr>
        <w:rPr>
          <w:b/>
          <w:bCs/>
          <w:sz w:val="22"/>
          <w:szCs w:val="22"/>
        </w:rPr>
      </w:pPr>
    </w:p>
    <w:p w:rsidR="002E4DDA" w:rsidRDefault="002E4DDA" w:rsidP="002E4DDA">
      <w:pPr>
        <w:rPr>
          <w:b/>
          <w:bCs/>
          <w:sz w:val="22"/>
          <w:szCs w:val="22"/>
        </w:rPr>
      </w:pPr>
    </w:p>
    <w:p w:rsidR="002E4DDA" w:rsidRDefault="002E4DDA" w:rsidP="002E4DDA">
      <w:pPr>
        <w:rPr>
          <w:b/>
          <w:bCs/>
          <w:sz w:val="22"/>
          <w:szCs w:val="22"/>
        </w:rPr>
      </w:pPr>
    </w:p>
    <w:p w:rsidR="002E4DDA" w:rsidRDefault="002E4DDA" w:rsidP="002E4DDA">
      <w:pPr>
        <w:rPr>
          <w:b/>
          <w:bCs/>
          <w:sz w:val="22"/>
          <w:szCs w:val="22"/>
        </w:rPr>
      </w:pPr>
    </w:p>
    <w:p w:rsidR="002E4DDA" w:rsidRDefault="002E4DDA" w:rsidP="002E4DDA">
      <w:pPr>
        <w:rPr>
          <w:b/>
          <w:bCs/>
          <w:sz w:val="22"/>
          <w:szCs w:val="22"/>
        </w:rPr>
      </w:pPr>
    </w:p>
    <w:p w:rsidR="002E4DDA" w:rsidRDefault="002E4DDA" w:rsidP="002E4DDA">
      <w:pPr>
        <w:rPr>
          <w:b/>
          <w:bCs/>
          <w:sz w:val="22"/>
          <w:szCs w:val="22"/>
        </w:rPr>
      </w:pPr>
    </w:p>
    <w:p w:rsidR="008604F2" w:rsidRDefault="008604F2" w:rsidP="002E4DDA">
      <w:pPr>
        <w:rPr>
          <w:b/>
          <w:bCs/>
          <w:sz w:val="22"/>
          <w:szCs w:val="22"/>
        </w:rPr>
      </w:pPr>
    </w:p>
    <w:p w:rsidR="008604F2" w:rsidRDefault="008604F2" w:rsidP="002E4DDA">
      <w:pPr>
        <w:rPr>
          <w:b/>
          <w:bCs/>
          <w:sz w:val="22"/>
          <w:szCs w:val="22"/>
        </w:rPr>
      </w:pPr>
    </w:p>
    <w:p w:rsidR="008604F2" w:rsidRDefault="008604F2" w:rsidP="002E4DDA">
      <w:pPr>
        <w:rPr>
          <w:b/>
          <w:bCs/>
          <w:sz w:val="22"/>
          <w:szCs w:val="22"/>
        </w:rPr>
      </w:pPr>
    </w:p>
    <w:p w:rsidR="008604F2" w:rsidRDefault="008604F2" w:rsidP="002E4DDA">
      <w:pPr>
        <w:rPr>
          <w:b/>
          <w:bCs/>
          <w:sz w:val="22"/>
          <w:szCs w:val="22"/>
        </w:rPr>
      </w:pPr>
    </w:p>
    <w:p w:rsidR="008604F2" w:rsidRDefault="008604F2" w:rsidP="002E4DDA">
      <w:pPr>
        <w:rPr>
          <w:b/>
          <w:bCs/>
          <w:sz w:val="22"/>
          <w:szCs w:val="22"/>
        </w:rPr>
      </w:pPr>
    </w:p>
    <w:p w:rsidR="008604F2" w:rsidRDefault="008604F2" w:rsidP="002E4DDA">
      <w:pPr>
        <w:rPr>
          <w:b/>
          <w:bCs/>
          <w:sz w:val="22"/>
          <w:szCs w:val="22"/>
        </w:rPr>
      </w:pPr>
    </w:p>
    <w:p w:rsidR="008604F2" w:rsidRDefault="008604F2" w:rsidP="002E4DDA">
      <w:pPr>
        <w:rPr>
          <w:b/>
          <w:bCs/>
          <w:sz w:val="22"/>
          <w:szCs w:val="22"/>
        </w:rPr>
      </w:pPr>
    </w:p>
    <w:p w:rsidR="00FD0141" w:rsidRPr="00B90334" w:rsidRDefault="00FD0141" w:rsidP="00D83633">
      <w:pPr>
        <w:rPr>
          <w:rFonts w:cs="Arial"/>
          <w:b/>
          <w:sz w:val="22"/>
          <w:szCs w:val="18"/>
        </w:rPr>
      </w:pPr>
      <w:r w:rsidRPr="00B90334">
        <w:rPr>
          <w:rFonts w:cs="Arial"/>
          <w:b/>
          <w:sz w:val="22"/>
          <w:szCs w:val="18"/>
        </w:rPr>
        <w:t>Anexo: formato a usar para la carátula:</w:t>
      </w:r>
    </w:p>
    <w:p w:rsidR="00FD0141" w:rsidRDefault="00FD0141" w:rsidP="00FD0141">
      <w:pPr>
        <w:ind w:left="720"/>
        <w:rPr>
          <w:rFonts w:cs="Arial"/>
          <w:sz w:val="22"/>
          <w:szCs w:val="18"/>
        </w:rPr>
      </w:pPr>
    </w:p>
    <w:p w:rsidR="00FD0141" w:rsidRDefault="00534469" w:rsidP="00FD0141">
      <w:pPr>
        <w:spacing w:line="360" w:lineRule="auto"/>
        <w:ind w:left="720"/>
        <w:rPr>
          <w:rFonts w:cs="Arial"/>
          <w:sz w:val="22"/>
          <w:szCs w:val="18"/>
        </w:rPr>
      </w:pPr>
      <w:r>
        <w:rPr>
          <w:noProof/>
          <w:lang w:val="es-SV" w:eastAsia="es-SV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2021205</wp:posOffset>
            </wp:positionH>
            <wp:positionV relativeFrom="paragraph">
              <wp:posOffset>0</wp:posOffset>
            </wp:positionV>
            <wp:extent cx="1837055" cy="1837055"/>
            <wp:effectExtent l="0" t="0" r="0" b="0"/>
            <wp:wrapSquare wrapText="bothSides"/>
            <wp:docPr id="3" name="Imagen 3" descr="C:\Documents and Settings\Postgrados\Escritorio\Logo U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:\Documents and Settings\Postgrados\Escritorio\Logo UD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141" w:rsidRDefault="00FD0141" w:rsidP="00FD0141">
      <w:pPr>
        <w:rPr>
          <w:noProof/>
        </w:rPr>
      </w:pPr>
    </w:p>
    <w:p w:rsidR="00FD0141" w:rsidRDefault="00FD0141" w:rsidP="00FD0141">
      <w:pPr>
        <w:rPr>
          <w:noProof/>
        </w:rPr>
      </w:pPr>
    </w:p>
    <w:p w:rsidR="00FD0141" w:rsidRDefault="00FD0141" w:rsidP="00FD0141">
      <w:pPr>
        <w:rPr>
          <w:noProof/>
        </w:rPr>
      </w:pPr>
    </w:p>
    <w:p w:rsidR="00FD0141" w:rsidRDefault="00FD0141" w:rsidP="00FD0141">
      <w:pPr>
        <w:rPr>
          <w:noProof/>
        </w:rPr>
      </w:pPr>
    </w:p>
    <w:p w:rsidR="00FD0141" w:rsidRDefault="00FD0141" w:rsidP="00FD0141">
      <w:pPr>
        <w:rPr>
          <w:noProof/>
        </w:rPr>
      </w:pPr>
    </w:p>
    <w:p w:rsidR="00FD0141" w:rsidRDefault="00FD0141" w:rsidP="00FD0141">
      <w:pPr>
        <w:rPr>
          <w:noProof/>
        </w:rPr>
      </w:pPr>
    </w:p>
    <w:p w:rsidR="00FD0141" w:rsidRDefault="00FD0141" w:rsidP="00FD0141">
      <w:pPr>
        <w:rPr>
          <w:noProof/>
        </w:rPr>
      </w:pPr>
    </w:p>
    <w:p w:rsidR="00FD0141" w:rsidRDefault="00FD0141" w:rsidP="00FD0141">
      <w:pPr>
        <w:rPr>
          <w:noProof/>
        </w:rPr>
      </w:pPr>
    </w:p>
    <w:p w:rsidR="00FD0141" w:rsidRDefault="00FD0141" w:rsidP="00FD0141">
      <w:pPr>
        <w:rPr>
          <w:noProof/>
        </w:rPr>
      </w:pPr>
    </w:p>
    <w:p w:rsidR="00FD0141" w:rsidRDefault="00FD0141" w:rsidP="00FD0141">
      <w:pPr>
        <w:rPr>
          <w:noProof/>
        </w:rPr>
      </w:pPr>
    </w:p>
    <w:p w:rsidR="00FD0141" w:rsidRDefault="00FD0141" w:rsidP="00FD0141">
      <w:pPr>
        <w:jc w:val="center"/>
        <w:rPr>
          <w:rFonts w:cs="Arial"/>
          <w:b/>
          <w:noProof/>
        </w:rPr>
      </w:pPr>
    </w:p>
    <w:p w:rsidR="00FD0141" w:rsidRPr="00E84C39" w:rsidRDefault="00FD0141" w:rsidP="00FD0141">
      <w:pPr>
        <w:jc w:val="center"/>
        <w:rPr>
          <w:rFonts w:cs="Arial"/>
          <w:b/>
          <w:noProof/>
        </w:rPr>
      </w:pPr>
      <w:r w:rsidRPr="00E84C39">
        <w:rPr>
          <w:rFonts w:cs="Arial"/>
          <w:b/>
          <w:noProof/>
        </w:rPr>
        <w:t>UNIVERSIDAD DON BOSCO</w:t>
      </w:r>
    </w:p>
    <w:p w:rsidR="00FD0141" w:rsidRDefault="00FD0141" w:rsidP="00FD0141">
      <w:pPr>
        <w:jc w:val="center"/>
        <w:rPr>
          <w:rFonts w:cs="Arial"/>
          <w:b/>
          <w:noProof/>
        </w:rPr>
      </w:pPr>
      <w:r w:rsidRPr="00E84C39">
        <w:rPr>
          <w:rFonts w:cs="Arial"/>
          <w:b/>
          <w:noProof/>
        </w:rPr>
        <w:t xml:space="preserve">FACULTAD DE </w:t>
      </w:r>
      <w:r>
        <w:rPr>
          <w:rFonts w:cs="Arial"/>
          <w:b/>
          <w:noProof/>
        </w:rPr>
        <w:t>INGENIERÍA</w:t>
      </w:r>
    </w:p>
    <w:p w:rsidR="00FD0141" w:rsidRDefault="00FD0141" w:rsidP="00FD0141">
      <w:pPr>
        <w:jc w:val="center"/>
        <w:rPr>
          <w:rFonts w:cs="Arial"/>
          <w:b/>
          <w:noProof/>
        </w:rPr>
      </w:pPr>
      <w:r>
        <w:rPr>
          <w:rFonts w:cs="Arial"/>
          <w:b/>
          <w:noProof/>
        </w:rPr>
        <w:t>ESCUELA DE INGENIERÍA INDUSTRIAL</w:t>
      </w:r>
    </w:p>
    <w:p w:rsidR="00FD0141" w:rsidRDefault="00FD0141" w:rsidP="00FD0141">
      <w:pPr>
        <w:jc w:val="center"/>
        <w:rPr>
          <w:rFonts w:cs="Arial"/>
          <w:b/>
          <w:noProof/>
        </w:rPr>
      </w:pPr>
    </w:p>
    <w:p w:rsidR="00FD0141" w:rsidRDefault="00FD0141" w:rsidP="00FD0141">
      <w:pPr>
        <w:jc w:val="center"/>
        <w:rPr>
          <w:rFonts w:cs="Arial"/>
          <w:b/>
          <w:noProof/>
        </w:rPr>
      </w:pPr>
    </w:p>
    <w:p w:rsidR="00FD0141" w:rsidRDefault="00FA364C" w:rsidP="00FD0141">
      <w:pPr>
        <w:jc w:val="center"/>
        <w:rPr>
          <w:rFonts w:cs="Arial"/>
          <w:b/>
          <w:noProof/>
        </w:rPr>
      </w:pPr>
      <w:r>
        <w:rPr>
          <w:rFonts w:cs="Arial"/>
          <w:b/>
          <w:noProof/>
        </w:rPr>
        <w:t>PROPUESTA DE IMPELMENTACIÓN</w:t>
      </w:r>
      <w:r w:rsidR="006F377E">
        <w:rPr>
          <w:rFonts w:cs="Arial"/>
          <w:b/>
          <w:noProof/>
        </w:rPr>
        <w:t xml:space="preserve">  XXXXXXXXXXXXXXXXXXXX</w:t>
      </w:r>
    </w:p>
    <w:p w:rsidR="00FD0141" w:rsidRDefault="00FD0141" w:rsidP="00FD0141">
      <w:pPr>
        <w:pStyle w:val="Default"/>
      </w:pPr>
    </w:p>
    <w:p w:rsidR="00FD0141" w:rsidRDefault="00FD0141" w:rsidP="00FD0141">
      <w:pPr>
        <w:pStyle w:val="Default"/>
      </w:pPr>
    </w:p>
    <w:p w:rsidR="00FD0141" w:rsidRPr="00EC4142" w:rsidRDefault="00FA364C" w:rsidP="00FD0141">
      <w:pPr>
        <w:jc w:val="center"/>
        <w:rPr>
          <w:rFonts w:cs="Arial"/>
          <w:b/>
          <w:bCs/>
          <w:szCs w:val="23"/>
        </w:rPr>
      </w:pPr>
      <w:r>
        <w:rPr>
          <w:rFonts w:cs="Arial"/>
          <w:b/>
        </w:rPr>
        <w:t>GESTION AMBIENTAL</w:t>
      </w:r>
    </w:p>
    <w:p w:rsidR="00FD0141" w:rsidRDefault="00FD0141" w:rsidP="00FD0141">
      <w:pPr>
        <w:jc w:val="center"/>
        <w:rPr>
          <w:rFonts w:cs="Arial"/>
          <w:b/>
          <w:noProof/>
        </w:rPr>
      </w:pPr>
    </w:p>
    <w:p w:rsidR="00FD0141" w:rsidRDefault="00FD0141" w:rsidP="00FD0141">
      <w:pPr>
        <w:jc w:val="center"/>
        <w:rPr>
          <w:rFonts w:cs="Arial"/>
          <w:b/>
          <w:noProof/>
        </w:rPr>
      </w:pPr>
    </w:p>
    <w:p w:rsidR="00FD0141" w:rsidRDefault="00FD0141" w:rsidP="00FD0141">
      <w:pPr>
        <w:jc w:val="center"/>
        <w:rPr>
          <w:rFonts w:cs="Arial"/>
          <w:b/>
          <w:noProof/>
        </w:rPr>
      </w:pPr>
      <w:r>
        <w:rPr>
          <w:rFonts w:cs="Arial"/>
          <w:b/>
          <w:noProof/>
        </w:rPr>
        <w:t xml:space="preserve">PRESENTADO POR: </w:t>
      </w:r>
    </w:p>
    <w:p w:rsidR="00FD0141" w:rsidRDefault="00FD0141" w:rsidP="00FD0141">
      <w:pPr>
        <w:jc w:val="center"/>
        <w:rPr>
          <w:rFonts w:cs="Arial"/>
          <w:b/>
          <w:noProof/>
        </w:rPr>
      </w:pPr>
    </w:p>
    <w:p w:rsidR="00FD0141" w:rsidRDefault="00FD0141" w:rsidP="00FD0141">
      <w:pPr>
        <w:jc w:val="center"/>
        <w:rPr>
          <w:rFonts w:cs="Arial"/>
          <w:b/>
          <w:noProof/>
        </w:rPr>
      </w:pPr>
      <w:r>
        <w:rPr>
          <w:rFonts w:cs="Arial"/>
          <w:b/>
          <w:noProof/>
        </w:rPr>
        <w:t>APELLIDOS, NOMBRES       NÚMERO DE CARNÉ</w:t>
      </w:r>
    </w:p>
    <w:p w:rsidR="00FD0141" w:rsidRDefault="00FD0141" w:rsidP="00FD0141">
      <w:pPr>
        <w:jc w:val="center"/>
        <w:rPr>
          <w:rFonts w:cs="Arial"/>
          <w:b/>
          <w:noProof/>
        </w:rPr>
      </w:pPr>
    </w:p>
    <w:p w:rsidR="00FD0141" w:rsidRDefault="00FD0141" w:rsidP="00FD0141">
      <w:pPr>
        <w:jc w:val="center"/>
        <w:rPr>
          <w:rFonts w:cs="Arial"/>
          <w:b/>
          <w:noProof/>
        </w:rPr>
      </w:pPr>
      <w:r>
        <w:rPr>
          <w:rFonts w:cs="Arial"/>
          <w:b/>
          <w:noProof/>
        </w:rPr>
        <w:t>APELLIDOS, NOMBRES       NÚMERO DE CARNÉ</w:t>
      </w:r>
    </w:p>
    <w:p w:rsidR="00FD0141" w:rsidRDefault="00FD0141" w:rsidP="00FD0141">
      <w:pPr>
        <w:jc w:val="center"/>
        <w:rPr>
          <w:rFonts w:cs="Arial"/>
          <w:b/>
          <w:noProof/>
        </w:rPr>
      </w:pPr>
    </w:p>
    <w:p w:rsidR="00FD0141" w:rsidRDefault="00FD0141" w:rsidP="00FD0141">
      <w:pPr>
        <w:jc w:val="center"/>
        <w:rPr>
          <w:rFonts w:cs="Arial"/>
          <w:b/>
          <w:noProof/>
        </w:rPr>
      </w:pPr>
      <w:r>
        <w:rPr>
          <w:rFonts w:cs="Arial"/>
          <w:b/>
          <w:noProof/>
        </w:rPr>
        <w:t>APELLIDOS, NOMBRES       NÚMERO DE CARNÉ</w:t>
      </w:r>
    </w:p>
    <w:p w:rsidR="00FD0141" w:rsidRDefault="00FD0141" w:rsidP="00FD0141">
      <w:pPr>
        <w:jc w:val="center"/>
        <w:rPr>
          <w:rFonts w:cs="Arial"/>
          <w:b/>
          <w:noProof/>
        </w:rPr>
      </w:pPr>
    </w:p>
    <w:p w:rsidR="00FD0141" w:rsidRDefault="00FD0141" w:rsidP="00FD0141">
      <w:pPr>
        <w:jc w:val="center"/>
        <w:rPr>
          <w:rFonts w:cs="Arial"/>
          <w:b/>
          <w:noProof/>
        </w:rPr>
      </w:pPr>
    </w:p>
    <w:p w:rsidR="00FD0141" w:rsidRDefault="00FD0141" w:rsidP="00FD0141">
      <w:pPr>
        <w:jc w:val="center"/>
        <w:rPr>
          <w:rFonts w:cs="Arial"/>
          <w:b/>
          <w:noProof/>
        </w:rPr>
      </w:pPr>
      <w:r>
        <w:rPr>
          <w:rFonts w:cs="Arial"/>
          <w:b/>
          <w:noProof/>
        </w:rPr>
        <w:t>Catedrático:</w:t>
      </w:r>
    </w:p>
    <w:p w:rsidR="00FD0141" w:rsidRDefault="00FD0141" w:rsidP="00FD0141">
      <w:pPr>
        <w:jc w:val="center"/>
        <w:rPr>
          <w:rFonts w:cs="Arial"/>
          <w:b/>
          <w:noProof/>
        </w:rPr>
      </w:pPr>
    </w:p>
    <w:p w:rsidR="00FD0141" w:rsidRDefault="00FD0141" w:rsidP="00FD0141">
      <w:pPr>
        <w:jc w:val="center"/>
        <w:rPr>
          <w:rFonts w:cs="Arial"/>
          <w:b/>
          <w:noProof/>
        </w:rPr>
      </w:pPr>
    </w:p>
    <w:p w:rsidR="00FD0141" w:rsidRDefault="00FD0141" w:rsidP="00FD0141">
      <w:pPr>
        <w:jc w:val="right"/>
        <w:rPr>
          <w:rFonts w:cs="Arial"/>
          <w:b/>
          <w:noProof/>
        </w:rPr>
      </w:pPr>
      <w:r>
        <w:rPr>
          <w:rFonts w:cs="Arial"/>
          <w:b/>
          <w:noProof/>
        </w:rPr>
        <w:t xml:space="preserve">Soyapango San Salvador,  dd/mm/aa  </w:t>
      </w:r>
    </w:p>
    <w:p w:rsidR="00FD0141" w:rsidRDefault="00FD0141" w:rsidP="00FD0141">
      <w:pPr>
        <w:spacing w:line="360" w:lineRule="auto"/>
        <w:ind w:left="720"/>
        <w:rPr>
          <w:rFonts w:cs="Arial"/>
          <w:b/>
          <w:sz w:val="22"/>
          <w:szCs w:val="18"/>
          <w:u w:val="single"/>
        </w:rPr>
      </w:pPr>
    </w:p>
    <w:p w:rsidR="00FD0141" w:rsidRDefault="00FD0141" w:rsidP="00FD0141">
      <w:pPr>
        <w:spacing w:line="360" w:lineRule="auto"/>
        <w:ind w:left="720"/>
        <w:rPr>
          <w:rFonts w:cs="Arial"/>
          <w:b/>
          <w:sz w:val="22"/>
          <w:szCs w:val="18"/>
          <w:u w:val="single"/>
        </w:rPr>
      </w:pPr>
    </w:p>
    <w:p w:rsidR="006F377E" w:rsidRDefault="006F377E" w:rsidP="00FD0141">
      <w:pPr>
        <w:spacing w:line="360" w:lineRule="auto"/>
        <w:ind w:left="720"/>
        <w:rPr>
          <w:rFonts w:cs="Arial"/>
          <w:b/>
          <w:sz w:val="22"/>
          <w:szCs w:val="18"/>
          <w:u w:val="single"/>
        </w:rPr>
      </w:pPr>
    </w:p>
    <w:p w:rsidR="006F377E" w:rsidRDefault="006F377E" w:rsidP="00FD0141">
      <w:pPr>
        <w:spacing w:line="360" w:lineRule="auto"/>
        <w:ind w:left="720"/>
        <w:rPr>
          <w:rFonts w:cs="Arial"/>
          <w:b/>
          <w:sz w:val="22"/>
          <w:szCs w:val="18"/>
          <w:u w:val="single"/>
        </w:rPr>
      </w:pPr>
    </w:p>
    <w:p w:rsidR="00FD0141" w:rsidRDefault="00FD0141" w:rsidP="00FD0141">
      <w:pPr>
        <w:spacing w:line="360" w:lineRule="auto"/>
        <w:ind w:left="720"/>
        <w:rPr>
          <w:rFonts w:cs="Arial"/>
          <w:b/>
          <w:sz w:val="22"/>
          <w:szCs w:val="18"/>
          <w:u w:val="single"/>
        </w:rPr>
      </w:pPr>
    </w:p>
    <w:p w:rsidR="00FD0141" w:rsidRDefault="00FD0141" w:rsidP="00FD0141">
      <w:pPr>
        <w:spacing w:line="360" w:lineRule="auto"/>
        <w:ind w:left="720"/>
        <w:rPr>
          <w:rFonts w:cs="Arial"/>
          <w:b/>
          <w:sz w:val="22"/>
          <w:szCs w:val="18"/>
          <w:u w:val="single"/>
        </w:rPr>
      </w:pPr>
    </w:p>
    <w:p w:rsidR="00FD0141" w:rsidRPr="00256265" w:rsidRDefault="00FD0141" w:rsidP="00FD0141">
      <w:pPr>
        <w:spacing w:line="360" w:lineRule="auto"/>
        <w:ind w:left="720"/>
        <w:rPr>
          <w:rFonts w:cs="Arial"/>
          <w:b/>
          <w:sz w:val="22"/>
          <w:szCs w:val="18"/>
        </w:rPr>
      </w:pPr>
      <w:r w:rsidRPr="00256265">
        <w:rPr>
          <w:rFonts w:cs="Arial"/>
          <w:b/>
          <w:sz w:val="22"/>
          <w:szCs w:val="18"/>
        </w:rPr>
        <w:lastRenderedPageBreak/>
        <w:t>Anexo 3: Normas APA 2016.</w:t>
      </w:r>
    </w:p>
    <w:p w:rsidR="00FD0141" w:rsidRDefault="00FD0141" w:rsidP="00FD0141">
      <w:pPr>
        <w:spacing w:line="360" w:lineRule="auto"/>
        <w:ind w:left="720"/>
        <w:rPr>
          <w:rFonts w:cs="Arial"/>
          <w:b/>
          <w:sz w:val="22"/>
          <w:szCs w:val="18"/>
          <w:u w:val="single"/>
        </w:rPr>
      </w:pPr>
    </w:p>
    <w:p w:rsidR="00FD0141" w:rsidRDefault="00FD0141" w:rsidP="00FD0141">
      <w:pPr>
        <w:pStyle w:val="NormalWeb"/>
        <w:spacing w:before="0" w:after="0" w:line="480" w:lineRule="auto"/>
        <w:ind w:firstLine="43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La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Style w:val="Textoennegrita"/>
          <w:rFonts w:ascii="Arial" w:hAnsi="Arial" w:cs="Arial"/>
          <w:sz w:val="21"/>
          <w:szCs w:val="21"/>
          <w:bdr w:val="none" w:sz="0" w:space="0" w:color="auto" w:frame="1"/>
        </w:rPr>
        <w:t>última edición</w:t>
      </w:r>
      <w:r>
        <w:rPr>
          <w:rStyle w:val="apple-converted-space"/>
          <w:rFonts w:ascii="Arial" w:hAnsi="Arial" w:cs="Arial"/>
          <w:b/>
          <w:bCs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sz w:val="21"/>
          <w:szCs w:val="21"/>
        </w:rPr>
        <w:t>de las</w:t>
      </w:r>
      <w:r>
        <w:rPr>
          <w:rStyle w:val="apple-converted-space"/>
          <w:rFonts w:ascii="Arial" w:hAnsi="Arial" w:cs="Arial"/>
          <w:b/>
          <w:bCs/>
          <w:sz w:val="21"/>
          <w:szCs w:val="21"/>
          <w:bdr w:val="none" w:sz="0" w:space="0" w:color="auto" w:frame="1"/>
        </w:rPr>
        <w:t> </w:t>
      </w:r>
      <w:r>
        <w:rPr>
          <w:rStyle w:val="Textoennegrita"/>
          <w:rFonts w:ascii="Arial" w:hAnsi="Arial" w:cs="Arial"/>
          <w:sz w:val="21"/>
          <w:szCs w:val="21"/>
          <w:bdr w:val="none" w:sz="0" w:space="0" w:color="auto" w:frame="1"/>
        </w:rPr>
        <w:t>Normas APA 2016 </w:t>
      </w:r>
      <w:r>
        <w:rPr>
          <w:rFonts w:ascii="Arial" w:hAnsi="Arial" w:cs="Arial"/>
          <w:sz w:val="21"/>
          <w:szCs w:val="21"/>
        </w:rPr>
        <w:t>tiene como aspectos relevantes:</w:t>
      </w:r>
    </w:p>
    <w:p w:rsidR="00FD0141" w:rsidRPr="006649C4" w:rsidRDefault="00FD0141" w:rsidP="00FD0141">
      <w:pPr>
        <w:numPr>
          <w:ilvl w:val="0"/>
          <w:numId w:val="38"/>
        </w:numPr>
        <w:tabs>
          <w:tab w:val="clear" w:pos="1746"/>
          <w:tab w:val="num" w:pos="993"/>
        </w:tabs>
        <w:suppressAutoHyphens w:val="0"/>
        <w:spacing w:line="480" w:lineRule="auto"/>
        <w:ind w:left="450" w:right="225" w:firstLine="117"/>
        <w:rPr>
          <w:rFonts w:cs="Arial"/>
          <w:sz w:val="21"/>
          <w:szCs w:val="21"/>
        </w:rPr>
      </w:pPr>
      <w:r w:rsidRPr="006649C4">
        <w:rPr>
          <w:rFonts w:cs="Arial"/>
          <w:sz w:val="21"/>
          <w:szCs w:val="21"/>
        </w:rPr>
        <w:t>Formato</w:t>
      </w:r>
      <w:r>
        <w:rPr>
          <w:rFonts w:cs="Arial"/>
          <w:sz w:val="21"/>
          <w:szCs w:val="21"/>
        </w:rPr>
        <w:t>,</w:t>
      </w:r>
      <w:r w:rsidRPr="006649C4">
        <w:rPr>
          <w:rFonts w:cs="Arial"/>
          <w:sz w:val="21"/>
          <w:szCs w:val="21"/>
        </w:rPr>
        <w:t xml:space="preserve">      Referencias</w:t>
      </w:r>
      <w:r>
        <w:rPr>
          <w:rFonts w:cs="Arial"/>
          <w:sz w:val="21"/>
          <w:szCs w:val="21"/>
        </w:rPr>
        <w:t>,</w:t>
      </w:r>
      <w:r w:rsidRPr="006649C4">
        <w:rPr>
          <w:rFonts w:cs="Arial"/>
          <w:sz w:val="21"/>
          <w:szCs w:val="21"/>
        </w:rPr>
        <w:t xml:space="preserve">    Bibliografía </w:t>
      </w:r>
      <w:r>
        <w:rPr>
          <w:rFonts w:cs="Arial"/>
          <w:sz w:val="21"/>
          <w:szCs w:val="21"/>
        </w:rPr>
        <w:t>,</w:t>
      </w:r>
      <w:r w:rsidRPr="006649C4">
        <w:rPr>
          <w:rFonts w:cs="Arial"/>
          <w:sz w:val="21"/>
          <w:szCs w:val="21"/>
        </w:rPr>
        <w:t xml:space="preserve">     Citas</w:t>
      </w:r>
    </w:p>
    <w:p w:rsidR="00FD0141" w:rsidRDefault="00FD0141" w:rsidP="00FD0141">
      <w:pPr>
        <w:pStyle w:val="Ttulo2"/>
        <w:jc w:val="center"/>
        <w:rPr>
          <w:rStyle w:val="Textoennegrita"/>
          <w:rFonts w:ascii="Arial" w:hAnsi="Arial" w:cs="Arial"/>
          <w:color w:val="111111"/>
          <w:sz w:val="28"/>
          <w:szCs w:val="39"/>
          <w:u w:val="single"/>
          <w:bdr w:val="none" w:sz="0" w:space="0" w:color="auto" w:frame="1"/>
          <w:lang w:val="es-SV"/>
        </w:rPr>
      </w:pPr>
      <w:r w:rsidRPr="00E4730C">
        <w:rPr>
          <w:rStyle w:val="Textoennegrita"/>
          <w:rFonts w:ascii="Arial" w:hAnsi="Arial" w:cs="Arial"/>
          <w:color w:val="111111"/>
          <w:sz w:val="28"/>
          <w:szCs w:val="39"/>
          <w:u w:val="single"/>
          <w:bdr w:val="none" w:sz="0" w:space="0" w:color="auto" w:frame="1"/>
          <w:lang w:val="es-SV"/>
        </w:rPr>
        <w:t>Formato – Normas APA 2016 – 6ta Edición</w:t>
      </w:r>
    </w:p>
    <w:p w:rsidR="00FD0141" w:rsidRPr="00256265" w:rsidRDefault="00FD0141" w:rsidP="00FD0141">
      <w:pPr>
        <w:rPr>
          <w:lang w:val="es-SV"/>
        </w:rPr>
      </w:pPr>
    </w:p>
    <w:p w:rsidR="00FD0141" w:rsidRDefault="00FD0141" w:rsidP="00FD0141">
      <w:pPr>
        <w:pStyle w:val="NormalWeb"/>
        <w:spacing w:before="0" w:after="0" w:line="480" w:lineRule="auto"/>
        <w:ind w:left="4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La presentación de un trabajo escrito bajo el estilo de las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Style w:val="Textoennegrita"/>
          <w:rFonts w:ascii="Arial" w:hAnsi="Arial" w:cs="Arial"/>
          <w:sz w:val="21"/>
          <w:szCs w:val="21"/>
          <w:bdr w:val="none" w:sz="0" w:space="0" w:color="auto" w:frame="1"/>
        </w:rPr>
        <w:t>Normas APA</w:t>
      </w:r>
      <w:r>
        <w:rPr>
          <w:rFonts w:ascii="Arial" w:hAnsi="Arial" w:cs="Arial"/>
          <w:sz w:val="21"/>
          <w:szCs w:val="21"/>
        </w:rPr>
        <w:t>, tiene un formato especial, el cual se describirá a continuación de forma detalla:</w:t>
      </w:r>
    </w:p>
    <w:p w:rsidR="00FD0141" w:rsidRDefault="00FD0141" w:rsidP="00FD0141">
      <w:pPr>
        <w:numPr>
          <w:ilvl w:val="0"/>
          <w:numId w:val="39"/>
        </w:numPr>
        <w:suppressAutoHyphens w:val="0"/>
        <w:spacing w:line="480" w:lineRule="auto"/>
        <w:ind w:left="851" w:right="225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Papel: tamaño carta (21.59 cm x 27.94 cm (8 1/2” x 11”)).</w:t>
      </w:r>
    </w:p>
    <w:p w:rsidR="00FD0141" w:rsidRDefault="00FD0141" w:rsidP="00FD0141">
      <w:pPr>
        <w:numPr>
          <w:ilvl w:val="0"/>
          <w:numId w:val="39"/>
        </w:numPr>
        <w:suppressAutoHyphens w:val="0"/>
        <w:spacing w:line="480" w:lineRule="auto"/>
        <w:ind w:left="851" w:right="225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Márgenes: Cada borde de la hoja debe tener 2.54 cm de margen.</w:t>
      </w:r>
    </w:p>
    <w:p w:rsidR="00FD0141" w:rsidRDefault="00FD0141" w:rsidP="00FD0141">
      <w:pPr>
        <w:numPr>
          <w:ilvl w:val="0"/>
          <w:numId w:val="39"/>
        </w:numPr>
        <w:suppressAutoHyphens w:val="0"/>
        <w:spacing w:line="480" w:lineRule="auto"/>
        <w:ind w:left="851" w:right="225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Sangría: Al iniciar un párrafo debe aplicarse sangría en la primera línea de 5 cm, con respecto al borde de la hoja.</w:t>
      </w:r>
    </w:p>
    <w:p w:rsidR="00FD0141" w:rsidRDefault="00FD0141" w:rsidP="00FD0141">
      <w:pPr>
        <w:numPr>
          <w:ilvl w:val="0"/>
          <w:numId w:val="39"/>
        </w:numPr>
        <w:suppressAutoHyphens w:val="0"/>
        <w:spacing w:line="480" w:lineRule="auto"/>
        <w:ind w:left="851" w:right="225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El tipo de letra a utilizar deberá ser Times New Roman 12pt.</w:t>
      </w:r>
    </w:p>
    <w:p w:rsidR="00FD0141" w:rsidRDefault="00FD0141" w:rsidP="00FD0141">
      <w:pPr>
        <w:numPr>
          <w:ilvl w:val="0"/>
          <w:numId w:val="39"/>
        </w:numPr>
        <w:suppressAutoHyphens w:val="0"/>
        <w:spacing w:line="480" w:lineRule="auto"/>
        <w:ind w:left="851" w:right="225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La alineación del cuerpo del trabajo científico debe estar hacia la izquierda y con un interlineado doble.</w:t>
      </w:r>
    </w:p>
    <w:p w:rsidR="00FD0141" w:rsidRDefault="00FD0141" w:rsidP="00FD0141">
      <w:pPr>
        <w:numPr>
          <w:ilvl w:val="0"/>
          <w:numId w:val="39"/>
        </w:numPr>
        <w:suppressAutoHyphens w:val="0"/>
        <w:spacing w:line="480" w:lineRule="auto"/>
        <w:ind w:left="851" w:right="225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La numeración deberá iniciar en la primera hoja del trabajo escrito y la ubicación del número debe estar en la parte superior derecha.</w:t>
      </w:r>
    </w:p>
    <w:p w:rsidR="00DF25D5" w:rsidRDefault="00DF25D5" w:rsidP="00DF25D5">
      <w:pPr>
        <w:suppressAutoHyphens w:val="0"/>
        <w:spacing w:line="480" w:lineRule="auto"/>
        <w:ind w:right="225"/>
        <w:rPr>
          <w:rFonts w:cs="Arial"/>
          <w:sz w:val="21"/>
          <w:szCs w:val="21"/>
        </w:rPr>
      </w:pPr>
    </w:p>
    <w:p w:rsidR="002E4DDA" w:rsidRDefault="002E4DDA" w:rsidP="00DF25D5">
      <w:pPr>
        <w:suppressAutoHyphens w:val="0"/>
        <w:spacing w:line="480" w:lineRule="auto"/>
        <w:ind w:right="225"/>
        <w:rPr>
          <w:rFonts w:cs="Arial"/>
          <w:sz w:val="21"/>
          <w:szCs w:val="21"/>
        </w:rPr>
      </w:pPr>
    </w:p>
    <w:p w:rsidR="002E4DDA" w:rsidRDefault="002E4DDA" w:rsidP="00DF25D5">
      <w:pPr>
        <w:suppressAutoHyphens w:val="0"/>
        <w:spacing w:line="480" w:lineRule="auto"/>
        <w:ind w:right="225"/>
        <w:rPr>
          <w:rFonts w:cs="Arial"/>
          <w:sz w:val="21"/>
          <w:szCs w:val="21"/>
        </w:rPr>
      </w:pPr>
    </w:p>
    <w:p w:rsidR="002E4DDA" w:rsidRDefault="002E4DDA" w:rsidP="00DF25D5">
      <w:pPr>
        <w:suppressAutoHyphens w:val="0"/>
        <w:spacing w:line="480" w:lineRule="auto"/>
        <w:ind w:right="225"/>
        <w:rPr>
          <w:rFonts w:cs="Arial"/>
          <w:sz w:val="21"/>
          <w:szCs w:val="21"/>
        </w:rPr>
      </w:pPr>
    </w:p>
    <w:p w:rsidR="002E4DDA" w:rsidRDefault="002E4DDA" w:rsidP="00DF25D5">
      <w:pPr>
        <w:suppressAutoHyphens w:val="0"/>
        <w:spacing w:line="480" w:lineRule="auto"/>
        <w:ind w:right="225"/>
        <w:rPr>
          <w:rFonts w:cs="Arial"/>
          <w:sz w:val="21"/>
          <w:szCs w:val="21"/>
        </w:rPr>
      </w:pPr>
    </w:p>
    <w:p w:rsidR="002E4DDA" w:rsidRDefault="002E4DDA" w:rsidP="00DF25D5">
      <w:pPr>
        <w:suppressAutoHyphens w:val="0"/>
        <w:spacing w:line="480" w:lineRule="auto"/>
        <w:ind w:right="225"/>
        <w:rPr>
          <w:rFonts w:cs="Arial"/>
          <w:sz w:val="21"/>
          <w:szCs w:val="21"/>
        </w:rPr>
      </w:pPr>
    </w:p>
    <w:p w:rsidR="006F377E" w:rsidRDefault="006F377E" w:rsidP="00DF25D5">
      <w:pPr>
        <w:suppressAutoHyphens w:val="0"/>
        <w:spacing w:line="480" w:lineRule="auto"/>
        <w:ind w:right="225"/>
        <w:rPr>
          <w:rFonts w:cs="Arial"/>
          <w:sz w:val="21"/>
          <w:szCs w:val="21"/>
        </w:rPr>
      </w:pPr>
    </w:p>
    <w:p w:rsidR="006F377E" w:rsidRDefault="006F377E" w:rsidP="00DF25D5">
      <w:pPr>
        <w:suppressAutoHyphens w:val="0"/>
        <w:spacing w:line="480" w:lineRule="auto"/>
        <w:ind w:right="225"/>
        <w:rPr>
          <w:rFonts w:cs="Arial"/>
          <w:sz w:val="21"/>
          <w:szCs w:val="21"/>
        </w:rPr>
      </w:pPr>
    </w:p>
    <w:p w:rsidR="002E4DDA" w:rsidRDefault="002E4DDA" w:rsidP="00DF25D5">
      <w:pPr>
        <w:suppressAutoHyphens w:val="0"/>
        <w:spacing w:line="480" w:lineRule="auto"/>
        <w:ind w:right="225"/>
        <w:rPr>
          <w:rFonts w:cs="Arial"/>
          <w:sz w:val="21"/>
          <w:szCs w:val="21"/>
        </w:rPr>
      </w:pPr>
    </w:p>
    <w:p w:rsidR="002E4DDA" w:rsidRDefault="002E4DDA" w:rsidP="00DF25D5">
      <w:pPr>
        <w:suppressAutoHyphens w:val="0"/>
        <w:spacing w:line="480" w:lineRule="auto"/>
        <w:ind w:right="225"/>
        <w:rPr>
          <w:rFonts w:cs="Arial"/>
          <w:sz w:val="21"/>
          <w:szCs w:val="21"/>
        </w:rPr>
      </w:pPr>
    </w:p>
    <w:p w:rsidR="00FD0141" w:rsidRDefault="00FD0141" w:rsidP="00FD0141">
      <w:pPr>
        <w:pStyle w:val="Ttulo2"/>
        <w:jc w:val="center"/>
        <w:rPr>
          <w:rFonts w:ascii="Arial" w:hAnsi="Arial" w:cs="Arial"/>
          <w:color w:val="111111"/>
          <w:sz w:val="28"/>
          <w:szCs w:val="39"/>
          <w:u w:val="single"/>
          <w:bdr w:val="none" w:sz="0" w:space="0" w:color="auto" w:frame="1"/>
        </w:rPr>
      </w:pPr>
      <w:r w:rsidRPr="00E4730C">
        <w:rPr>
          <w:rFonts w:ascii="Arial" w:hAnsi="Arial" w:cs="Arial"/>
          <w:color w:val="111111"/>
          <w:sz w:val="28"/>
          <w:szCs w:val="39"/>
          <w:u w:val="single"/>
          <w:bdr w:val="none" w:sz="0" w:space="0" w:color="auto" w:frame="1"/>
        </w:rPr>
        <w:lastRenderedPageBreak/>
        <w:t>Referencias – Normas APA 2016 – 6</w:t>
      </w:r>
      <w:r>
        <w:rPr>
          <w:rFonts w:ascii="Arial" w:hAnsi="Arial" w:cs="Arial"/>
          <w:color w:val="111111"/>
          <w:sz w:val="28"/>
          <w:szCs w:val="39"/>
          <w:u w:val="single"/>
          <w:bdr w:val="none" w:sz="0" w:space="0" w:color="auto" w:frame="1"/>
        </w:rPr>
        <w:t>a</w:t>
      </w:r>
      <w:r w:rsidRPr="00E4730C">
        <w:rPr>
          <w:rFonts w:ascii="Arial" w:hAnsi="Arial" w:cs="Arial"/>
          <w:color w:val="111111"/>
          <w:sz w:val="28"/>
          <w:szCs w:val="39"/>
          <w:u w:val="single"/>
          <w:bdr w:val="none" w:sz="0" w:space="0" w:color="auto" w:frame="1"/>
        </w:rPr>
        <w:t xml:space="preserve"> Edición</w:t>
      </w:r>
    </w:p>
    <w:p w:rsidR="00FD0141" w:rsidRPr="00C45E85" w:rsidRDefault="00FD0141" w:rsidP="00FD0141">
      <w:pPr>
        <w:rPr>
          <w:lang w:val="es-SV"/>
        </w:rPr>
      </w:pPr>
    </w:p>
    <w:p w:rsidR="00FD0141" w:rsidRDefault="00FD0141" w:rsidP="00FD0141">
      <w:pPr>
        <w:pStyle w:val="NormalWeb"/>
        <w:spacing w:before="0" w:after="0"/>
        <w:ind w:left="576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Las</w:t>
      </w:r>
      <w:r>
        <w:rPr>
          <w:rStyle w:val="apple-converted-space"/>
          <w:rFonts w:ascii="Arial" w:hAnsi="Arial" w:cs="Arial"/>
          <w:b/>
          <w:bCs/>
          <w:sz w:val="21"/>
          <w:szCs w:val="21"/>
          <w:bdr w:val="none" w:sz="0" w:space="0" w:color="auto" w:frame="1"/>
        </w:rPr>
        <w:t> </w:t>
      </w:r>
      <w:r>
        <w:rPr>
          <w:rStyle w:val="Textoennegrita"/>
          <w:rFonts w:ascii="Arial" w:hAnsi="Arial" w:cs="Arial"/>
          <w:sz w:val="21"/>
          <w:szCs w:val="21"/>
          <w:bdr w:val="none" w:sz="0" w:space="0" w:color="auto" w:frame="1"/>
        </w:rPr>
        <w:t>referencias en las Normas APA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son aquellas anotaciones que se encuentran dentro del cuerpo del artículo científico en donde se específica el autor de la idea, cita o párrafo que se está utilizando. La descripción detallada de esa referencia se encontrará detallada (autor, año, libro – revista- artículo..,edición, editorial) en el área de bibliografía.</w:t>
      </w:r>
    </w:p>
    <w:p w:rsidR="00FD0141" w:rsidRDefault="00FD0141" w:rsidP="00FD0141">
      <w:pPr>
        <w:pStyle w:val="NormalWeb"/>
        <w:spacing w:before="0" w:after="0"/>
        <w:ind w:firstLine="576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Las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Style w:val="Textoennegrita"/>
          <w:rFonts w:ascii="Arial" w:hAnsi="Arial" w:cs="Arial"/>
          <w:sz w:val="21"/>
          <w:szCs w:val="21"/>
          <w:bdr w:val="none" w:sz="0" w:space="0" w:color="auto" w:frame="1"/>
        </w:rPr>
        <w:t>referencias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se realizan de la siguiente manera:</w:t>
      </w:r>
    </w:p>
    <w:p w:rsidR="00FD0141" w:rsidRDefault="00FD0141" w:rsidP="00FD0141">
      <w:pPr>
        <w:pStyle w:val="NormalWeb"/>
        <w:spacing w:before="0" w:after="0"/>
        <w:ind w:firstLine="576"/>
        <w:rPr>
          <w:rFonts w:ascii="Arial" w:hAnsi="Arial" w:cs="Arial"/>
          <w:sz w:val="21"/>
          <w:szCs w:val="21"/>
        </w:rPr>
      </w:pPr>
    </w:p>
    <w:p w:rsidR="00FD0141" w:rsidRDefault="00FD0141" w:rsidP="00FD0141">
      <w:pPr>
        <w:pStyle w:val="NormalWeb"/>
        <w:spacing w:before="0" w:after="0"/>
        <w:ind w:firstLine="576"/>
        <w:rPr>
          <w:rFonts w:ascii="Arial" w:hAnsi="Arial" w:cs="Arial"/>
          <w:sz w:val="21"/>
          <w:szCs w:val="21"/>
        </w:rPr>
      </w:pPr>
    </w:p>
    <w:p w:rsidR="00FD0141" w:rsidRDefault="00FD0141" w:rsidP="00FD0141">
      <w:pPr>
        <w:pStyle w:val="NormalWeb"/>
        <w:spacing w:before="0" w:after="0"/>
        <w:ind w:left="576"/>
        <w:jc w:val="both"/>
        <w:rPr>
          <w:rFonts w:ascii="Tahoma" w:hAnsi="Tahoma" w:cs="Tahoma"/>
          <w:sz w:val="21"/>
          <w:szCs w:val="21"/>
        </w:rPr>
      </w:pPr>
      <w:r w:rsidRPr="00256265">
        <w:rPr>
          <w:rFonts w:ascii="Tahoma" w:hAnsi="Tahoma" w:cs="Tahoma"/>
          <w:sz w:val="21"/>
          <w:szCs w:val="21"/>
        </w:rPr>
        <w:t xml:space="preserve">Por ejemplo, si </w:t>
      </w:r>
      <w:r>
        <w:rPr>
          <w:rFonts w:ascii="Tahoma" w:hAnsi="Tahoma" w:cs="Tahoma"/>
          <w:sz w:val="21"/>
          <w:szCs w:val="21"/>
        </w:rPr>
        <w:t xml:space="preserve">se utilizará </w:t>
      </w:r>
      <w:r w:rsidRPr="00256265">
        <w:rPr>
          <w:rFonts w:ascii="Tahoma" w:hAnsi="Tahoma" w:cs="Tahoma"/>
          <w:sz w:val="21"/>
          <w:szCs w:val="21"/>
        </w:rPr>
        <w:t>la siguiente cita extraída de</w:t>
      </w:r>
    </w:p>
    <w:p w:rsidR="00FD0141" w:rsidRDefault="00FD0141" w:rsidP="00FD0141">
      <w:pPr>
        <w:pStyle w:val="NormalWeb"/>
        <w:spacing w:before="0" w:after="0"/>
        <w:ind w:left="576"/>
        <w:jc w:val="both"/>
        <w:rPr>
          <w:rFonts w:ascii="Tahoma" w:hAnsi="Tahoma" w:cs="Tahoma"/>
          <w:sz w:val="21"/>
          <w:szCs w:val="21"/>
        </w:rPr>
      </w:pPr>
      <w:r w:rsidRPr="00256265">
        <w:rPr>
          <w:rFonts w:ascii="Tahoma" w:hAnsi="Tahoma" w:cs="Tahoma"/>
          <w:sz w:val="21"/>
          <w:szCs w:val="21"/>
        </w:rPr>
        <w:t> </w:t>
      </w:r>
      <w:hyperlink r:id="rId11" w:history="1">
        <w:r w:rsidRPr="001856BB">
          <w:rPr>
            <w:rStyle w:val="Hipervnculo"/>
            <w:rFonts w:ascii="Tahoma" w:hAnsi="Tahoma" w:cs="Tahoma"/>
            <w:sz w:val="21"/>
            <w:szCs w:val="21"/>
          </w:rPr>
          <w:t>http://www.archivosdemedicina.com/medicina-de-familia/no-era-suficiente-con-denguey-chikungunya-lleg-tambinzika.pdf</w:t>
        </w:r>
      </w:hyperlink>
    </w:p>
    <w:p w:rsidR="00FD0141" w:rsidRPr="00256265" w:rsidRDefault="00FD0141" w:rsidP="00FD0141">
      <w:pPr>
        <w:pStyle w:val="NormalWeb"/>
        <w:spacing w:before="0" w:after="0"/>
        <w:ind w:left="576"/>
        <w:jc w:val="both"/>
        <w:rPr>
          <w:rFonts w:ascii="Tahoma" w:hAnsi="Tahoma" w:cs="Tahoma"/>
          <w:sz w:val="21"/>
          <w:szCs w:val="21"/>
        </w:rPr>
      </w:pPr>
    </w:p>
    <w:p w:rsidR="00FD0141" w:rsidRDefault="00FD0141" w:rsidP="00FD0141">
      <w:pPr>
        <w:pStyle w:val="NormalWeb"/>
        <w:spacing w:before="0" w:after="0"/>
        <w:ind w:left="576"/>
        <w:jc w:val="both"/>
        <w:rPr>
          <w:rFonts w:ascii="Tahoma" w:hAnsi="Tahoma" w:cs="Tahoma"/>
          <w:sz w:val="21"/>
          <w:szCs w:val="21"/>
        </w:rPr>
      </w:pPr>
      <w:r w:rsidRPr="00256265">
        <w:rPr>
          <w:rFonts w:ascii="Tahoma" w:hAnsi="Tahoma" w:cs="Tahoma"/>
          <w:sz w:val="21"/>
          <w:szCs w:val="21"/>
        </w:rPr>
        <w:t>“Debe mencionarse, que a diferencia de otras arbovirosis, existen evidencias de que Zika puede potencialmente transmitirse también sexualmente [13]. Por otra parte, al igual que se ha reportado entre DEN y CHIK [14], podrían reportarse coinfecciones, pero no existen aún publicaciones al respecto en la literatura. Ya en Europa y en Estados Unidos de América se han reportado casos importados [15,16].”</w:t>
      </w:r>
    </w:p>
    <w:p w:rsidR="00FD0141" w:rsidRPr="00256265" w:rsidRDefault="00FD0141" w:rsidP="00FD0141">
      <w:pPr>
        <w:pStyle w:val="NormalWeb"/>
        <w:spacing w:before="0" w:after="0"/>
        <w:ind w:left="576"/>
        <w:jc w:val="both"/>
        <w:rPr>
          <w:rFonts w:ascii="Tahoma" w:hAnsi="Tahoma" w:cs="Tahoma"/>
          <w:sz w:val="21"/>
          <w:szCs w:val="21"/>
        </w:rPr>
      </w:pPr>
    </w:p>
    <w:p w:rsidR="00FD0141" w:rsidRDefault="00FD0141" w:rsidP="00FD0141">
      <w:pPr>
        <w:pStyle w:val="NormalWeb"/>
        <w:spacing w:before="0" w:after="0"/>
        <w:ind w:firstLine="576"/>
        <w:jc w:val="both"/>
        <w:rPr>
          <w:rFonts w:ascii="Tahoma" w:hAnsi="Tahoma" w:cs="Tahoma"/>
          <w:sz w:val="21"/>
          <w:szCs w:val="21"/>
        </w:rPr>
      </w:pPr>
      <w:r w:rsidRPr="00256265">
        <w:rPr>
          <w:rFonts w:ascii="Tahoma" w:hAnsi="Tahoma" w:cs="Tahoma"/>
          <w:sz w:val="21"/>
          <w:szCs w:val="21"/>
        </w:rPr>
        <w:t>Para colocar la referencia puedes hacerlo de tres formas:</w:t>
      </w:r>
    </w:p>
    <w:p w:rsidR="00FD0141" w:rsidRPr="00256265" w:rsidRDefault="00FD0141" w:rsidP="00FD0141">
      <w:pPr>
        <w:pStyle w:val="NormalWeb"/>
        <w:spacing w:before="0" w:after="0"/>
        <w:ind w:firstLine="576"/>
        <w:jc w:val="both"/>
        <w:rPr>
          <w:rFonts w:ascii="Tahoma" w:hAnsi="Tahoma" w:cs="Tahoma"/>
          <w:sz w:val="21"/>
          <w:szCs w:val="21"/>
        </w:rPr>
      </w:pPr>
    </w:p>
    <w:p w:rsidR="00FD0141" w:rsidRDefault="00FD0141" w:rsidP="00FD0141">
      <w:pPr>
        <w:pStyle w:val="NormalWeb"/>
        <w:spacing w:before="0" w:after="0"/>
        <w:ind w:left="576"/>
        <w:jc w:val="both"/>
        <w:rPr>
          <w:rFonts w:ascii="Tahoma" w:hAnsi="Tahoma" w:cs="Tahoma"/>
          <w:sz w:val="21"/>
          <w:szCs w:val="21"/>
        </w:rPr>
      </w:pPr>
      <w:r w:rsidRPr="00256265">
        <w:rPr>
          <w:rFonts w:ascii="Tahoma" w:hAnsi="Tahoma" w:cs="Tahoma"/>
          <w:sz w:val="21"/>
          <w:szCs w:val="21"/>
        </w:rPr>
        <w:t xml:space="preserve">“Debe mencionarse, que a diferencia de otras arbovirosis, existen evidencias de que Zika puede potencialmente transmitirse también sexualmente [13]. </w:t>
      </w:r>
    </w:p>
    <w:p w:rsidR="00FD0141" w:rsidRDefault="00FD0141" w:rsidP="00FD0141">
      <w:pPr>
        <w:pStyle w:val="NormalWeb"/>
        <w:spacing w:before="0" w:after="0"/>
        <w:ind w:left="576"/>
        <w:jc w:val="both"/>
        <w:rPr>
          <w:rFonts w:ascii="Tahoma" w:hAnsi="Tahoma" w:cs="Tahoma"/>
          <w:sz w:val="21"/>
          <w:szCs w:val="21"/>
        </w:rPr>
      </w:pPr>
    </w:p>
    <w:p w:rsidR="00FD0141" w:rsidRPr="00256265" w:rsidRDefault="00FD0141" w:rsidP="00FD0141">
      <w:pPr>
        <w:pStyle w:val="NormalWeb"/>
        <w:spacing w:before="0" w:after="0"/>
        <w:ind w:left="576"/>
        <w:jc w:val="both"/>
        <w:rPr>
          <w:rStyle w:val="Textoennegrita"/>
          <w:rFonts w:ascii="Tahoma" w:hAnsi="Tahoma" w:cs="Tahoma"/>
          <w:sz w:val="21"/>
          <w:szCs w:val="21"/>
          <w:bdr w:val="none" w:sz="0" w:space="0" w:color="auto" w:frame="1"/>
        </w:rPr>
      </w:pPr>
      <w:r w:rsidRPr="00256265">
        <w:rPr>
          <w:rFonts w:ascii="Tahoma" w:hAnsi="Tahoma" w:cs="Tahoma"/>
          <w:sz w:val="21"/>
          <w:szCs w:val="21"/>
        </w:rPr>
        <w:t>Por otra parte, al igual que se ha reportado entre DEN y CHIK [14], podrían reportarse coinfecciones, pero no existen aún publicaciones al respecto en la literatura. Ya en Europa y en Estados Unidos de América se han reportado casos importados [15,16].”</w:t>
      </w:r>
      <w:r w:rsidRPr="00256265">
        <w:rPr>
          <w:rStyle w:val="apple-converted-space"/>
          <w:rFonts w:ascii="Tahoma" w:hAnsi="Tahoma" w:cs="Tahoma"/>
          <w:sz w:val="21"/>
          <w:szCs w:val="21"/>
        </w:rPr>
        <w:t> </w:t>
      </w:r>
      <w:r w:rsidRPr="00256265">
        <w:rPr>
          <w:rStyle w:val="Textoennegrita"/>
          <w:rFonts w:ascii="Tahoma" w:hAnsi="Tahoma" w:cs="Tahoma"/>
          <w:sz w:val="21"/>
          <w:szCs w:val="21"/>
          <w:bdr w:val="none" w:sz="0" w:space="0" w:color="auto" w:frame="1"/>
        </w:rPr>
        <w:t>(Rodriguez-Morales, 2015)</w:t>
      </w:r>
    </w:p>
    <w:p w:rsidR="00FD0141" w:rsidRPr="00E4730C" w:rsidRDefault="00FD0141" w:rsidP="00FD0141">
      <w:pPr>
        <w:pStyle w:val="NormalWeb"/>
        <w:spacing w:before="0" w:after="0"/>
        <w:ind w:left="576"/>
        <w:jc w:val="both"/>
        <w:rPr>
          <w:rFonts w:ascii="Courier New" w:hAnsi="Courier New" w:cs="Courier New"/>
          <w:sz w:val="21"/>
          <w:szCs w:val="21"/>
        </w:rPr>
      </w:pPr>
    </w:p>
    <w:p w:rsidR="00FD0141" w:rsidRDefault="00FD0141" w:rsidP="00FD0141">
      <w:pPr>
        <w:pStyle w:val="NormalWeb"/>
        <w:spacing w:before="0" w:after="0" w:line="480" w:lineRule="auto"/>
        <w:rPr>
          <w:rFonts w:ascii="Arial" w:hAnsi="Arial" w:cs="Arial"/>
          <w:sz w:val="21"/>
          <w:szCs w:val="21"/>
        </w:rPr>
      </w:pPr>
    </w:p>
    <w:p w:rsidR="00FD0141" w:rsidRDefault="00FD0141" w:rsidP="00FD0141">
      <w:pPr>
        <w:pStyle w:val="Ttulo2"/>
        <w:jc w:val="center"/>
        <w:rPr>
          <w:rFonts w:ascii="Arial" w:hAnsi="Arial" w:cs="Arial"/>
          <w:color w:val="111111"/>
          <w:sz w:val="28"/>
          <w:szCs w:val="39"/>
          <w:u w:val="single"/>
          <w:bdr w:val="none" w:sz="0" w:space="0" w:color="auto" w:frame="1"/>
        </w:rPr>
      </w:pPr>
      <w:r w:rsidRPr="00E4730C">
        <w:rPr>
          <w:rFonts w:ascii="Arial" w:hAnsi="Arial" w:cs="Arial"/>
          <w:color w:val="111111"/>
          <w:sz w:val="28"/>
          <w:szCs w:val="39"/>
          <w:u w:val="single"/>
          <w:bdr w:val="none" w:sz="0" w:space="0" w:color="auto" w:frame="1"/>
        </w:rPr>
        <w:t>Bibliografía – Normas APA 2016 – 6 Edición</w:t>
      </w:r>
    </w:p>
    <w:p w:rsidR="00FD0141" w:rsidRPr="00E4730C" w:rsidRDefault="00FD0141" w:rsidP="00FD0141">
      <w:pPr>
        <w:rPr>
          <w:lang w:val="en-US"/>
        </w:rPr>
      </w:pPr>
    </w:p>
    <w:p w:rsidR="00FD0141" w:rsidRDefault="00FD0141" w:rsidP="00FD0141">
      <w:pPr>
        <w:pStyle w:val="NormalWeb"/>
        <w:spacing w:before="0" w:after="0"/>
        <w:ind w:left="576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La bibliografía será la sección en donde se recopilarán todas las fuentes que fueron necesarias para la realización del trabajo escrito.</w:t>
      </w:r>
    </w:p>
    <w:p w:rsidR="00FD0141" w:rsidRDefault="00FD0141" w:rsidP="00FD0141">
      <w:pPr>
        <w:pStyle w:val="NormalWeb"/>
        <w:spacing w:before="0" w:after="0"/>
        <w:ind w:left="450"/>
        <w:rPr>
          <w:rFonts w:ascii="Arial" w:hAnsi="Arial" w:cs="Arial"/>
          <w:sz w:val="21"/>
          <w:szCs w:val="21"/>
        </w:rPr>
      </w:pPr>
    </w:p>
    <w:p w:rsidR="00FD0141" w:rsidRDefault="00FD0141" w:rsidP="00FD0141">
      <w:pPr>
        <w:pStyle w:val="NormalWeb"/>
        <w:spacing w:before="0" w:after="0"/>
        <w:ind w:left="4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Existen diferentes tipos de referencias bibliográficas de acuerdo al material. Las más utilizadas son:</w:t>
      </w:r>
    </w:p>
    <w:p w:rsidR="00FD0141" w:rsidRDefault="00FD0141" w:rsidP="00FD0141">
      <w:pPr>
        <w:numPr>
          <w:ilvl w:val="0"/>
          <w:numId w:val="28"/>
        </w:numPr>
        <w:suppressAutoHyphens w:val="0"/>
        <w:ind w:left="709" w:right="225"/>
        <w:rPr>
          <w:rFonts w:cs="Arial"/>
          <w:sz w:val="21"/>
          <w:szCs w:val="21"/>
        </w:rPr>
      </w:pPr>
      <w:r>
        <w:rPr>
          <w:rStyle w:val="Textoennegrita"/>
          <w:rFonts w:cs="Arial"/>
          <w:sz w:val="21"/>
          <w:szCs w:val="21"/>
          <w:bdr w:val="none" w:sz="0" w:space="0" w:color="auto" w:frame="1"/>
        </w:rPr>
        <w:t>Artículo impreso:</w:t>
      </w:r>
    </w:p>
    <w:p w:rsidR="00FD0141" w:rsidRDefault="00FD0141" w:rsidP="00FD0141">
      <w:pPr>
        <w:pStyle w:val="NormalWeb"/>
        <w:spacing w:before="0" w:after="0"/>
        <w:ind w:left="70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Apellido, A. A., Apellido, B. B. &amp; Apellido, C. C. (Año). Título del artículo. Título de la publicación, volumen (Numero), pp-pp.</w:t>
      </w:r>
    </w:p>
    <w:p w:rsidR="00FD0141" w:rsidRDefault="00FD0141" w:rsidP="00FD0141">
      <w:pPr>
        <w:numPr>
          <w:ilvl w:val="0"/>
          <w:numId w:val="29"/>
        </w:numPr>
        <w:suppressAutoHyphens w:val="0"/>
        <w:ind w:left="709" w:right="225"/>
        <w:rPr>
          <w:rFonts w:cs="Arial"/>
          <w:sz w:val="21"/>
          <w:szCs w:val="21"/>
        </w:rPr>
      </w:pPr>
      <w:r>
        <w:rPr>
          <w:rStyle w:val="Textoennegrita"/>
          <w:rFonts w:cs="Arial"/>
          <w:sz w:val="21"/>
          <w:szCs w:val="21"/>
          <w:bdr w:val="none" w:sz="0" w:space="0" w:color="auto" w:frame="1"/>
        </w:rPr>
        <w:t>Libro con autor: </w:t>
      </w:r>
    </w:p>
    <w:p w:rsidR="00FD0141" w:rsidRDefault="00FD0141" w:rsidP="00FD0141">
      <w:pPr>
        <w:pStyle w:val="NormalWeb"/>
        <w:spacing w:before="0" w:after="0"/>
        <w:ind w:left="70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Apellido, A. A. (Año). Titulo. Ciudad: Editorial.</w:t>
      </w:r>
    </w:p>
    <w:p w:rsidR="00FD0141" w:rsidRDefault="00FD0141" w:rsidP="00FD0141">
      <w:pPr>
        <w:numPr>
          <w:ilvl w:val="0"/>
          <w:numId w:val="30"/>
        </w:numPr>
        <w:suppressAutoHyphens w:val="0"/>
        <w:ind w:left="709" w:right="225"/>
        <w:rPr>
          <w:rFonts w:cs="Arial"/>
          <w:sz w:val="21"/>
          <w:szCs w:val="21"/>
        </w:rPr>
      </w:pPr>
      <w:r>
        <w:rPr>
          <w:rStyle w:val="Textoennegrita"/>
          <w:rFonts w:cs="Arial"/>
          <w:sz w:val="21"/>
          <w:szCs w:val="21"/>
          <w:bdr w:val="none" w:sz="0" w:space="0" w:color="auto" w:frame="1"/>
        </w:rPr>
        <w:t>Libro con editor: </w:t>
      </w:r>
    </w:p>
    <w:p w:rsidR="00FD0141" w:rsidRDefault="00FD0141" w:rsidP="00FD0141">
      <w:pPr>
        <w:pStyle w:val="NormalWeb"/>
        <w:spacing w:before="0" w:after="0"/>
        <w:ind w:left="70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Apellido, A. A. (Ed.). (Año). Titulo. Ciudad: Editorial.</w:t>
      </w:r>
    </w:p>
    <w:p w:rsidR="00FD0141" w:rsidRDefault="00FD0141" w:rsidP="00FD0141">
      <w:pPr>
        <w:numPr>
          <w:ilvl w:val="0"/>
          <w:numId w:val="31"/>
        </w:numPr>
        <w:suppressAutoHyphens w:val="0"/>
        <w:ind w:left="709" w:right="225"/>
        <w:rPr>
          <w:rFonts w:cs="Arial"/>
          <w:sz w:val="21"/>
          <w:szCs w:val="21"/>
        </w:rPr>
      </w:pPr>
      <w:r>
        <w:rPr>
          <w:rStyle w:val="Textoennegrita"/>
          <w:rFonts w:cs="Arial"/>
          <w:sz w:val="21"/>
          <w:szCs w:val="21"/>
          <w:bdr w:val="none" w:sz="0" w:space="0" w:color="auto" w:frame="1"/>
        </w:rPr>
        <w:t>Versión electrónica de libro impreso: </w:t>
      </w:r>
    </w:p>
    <w:p w:rsidR="00FD0141" w:rsidRDefault="00FD0141" w:rsidP="00FD0141">
      <w:pPr>
        <w:pStyle w:val="NormalWeb"/>
        <w:spacing w:before="0" w:after="0"/>
        <w:ind w:left="70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Apellido, (Año). Titulo. </w:t>
      </w:r>
    </w:p>
    <w:p w:rsidR="00FD0141" w:rsidRDefault="00FD0141" w:rsidP="00FD0141">
      <w:pPr>
        <w:pStyle w:val="NormalWeb"/>
        <w:numPr>
          <w:ilvl w:val="0"/>
          <w:numId w:val="37"/>
        </w:numPr>
        <w:suppressAutoHyphens w:val="0"/>
        <w:spacing w:before="0" w:after="0"/>
        <w:ind w:left="709"/>
        <w:rPr>
          <w:rFonts w:cs="Arial"/>
          <w:sz w:val="21"/>
          <w:szCs w:val="21"/>
        </w:rPr>
      </w:pPr>
      <w:r>
        <w:rPr>
          <w:rStyle w:val="Textoennegrita"/>
          <w:rFonts w:cs="Arial"/>
          <w:sz w:val="21"/>
          <w:szCs w:val="21"/>
          <w:bdr w:val="none" w:sz="0" w:space="0" w:color="auto" w:frame="1"/>
        </w:rPr>
        <w:t>Capítulo de un libro: </w:t>
      </w:r>
    </w:p>
    <w:p w:rsidR="00FD0141" w:rsidRDefault="00FD0141" w:rsidP="00FD0141">
      <w:pPr>
        <w:pStyle w:val="NormalWeb"/>
        <w:spacing w:before="0" w:after="0"/>
        <w:ind w:left="70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Apellido, A. A. &amp; Apellidos, A. A. (Año). Título del capítulo. En A. A. Apellido (Ed.), Título del libro (p. nn-nn). Ciudad: Editorial.</w:t>
      </w:r>
    </w:p>
    <w:p w:rsidR="00FD0141" w:rsidRDefault="00FD0141" w:rsidP="00FD0141">
      <w:pPr>
        <w:pStyle w:val="NormalWeb"/>
        <w:spacing w:before="0" w:after="0" w:line="480" w:lineRule="auto"/>
        <w:ind w:left="709"/>
        <w:rPr>
          <w:rFonts w:ascii="Arial" w:hAnsi="Arial" w:cs="Arial"/>
          <w:sz w:val="21"/>
          <w:szCs w:val="21"/>
        </w:rPr>
      </w:pPr>
    </w:p>
    <w:p w:rsidR="00FD0141" w:rsidRDefault="00FD0141" w:rsidP="00FD0141">
      <w:pPr>
        <w:numPr>
          <w:ilvl w:val="0"/>
          <w:numId w:val="32"/>
        </w:numPr>
        <w:suppressAutoHyphens w:val="0"/>
        <w:ind w:left="567" w:right="225" w:hanging="141"/>
        <w:rPr>
          <w:rFonts w:cs="Arial"/>
          <w:sz w:val="21"/>
          <w:szCs w:val="21"/>
        </w:rPr>
      </w:pPr>
      <w:r>
        <w:rPr>
          <w:rStyle w:val="Textoennegrita"/>
          <w:rFonts w:cs="Arial"/>
          <w:sz w:val="21"/>
          <w:szCs w:val="21"/>
          <w:bdr w:val="none" w:sz="0" w:space="0" w:color="auto" w:frame="1"/>
        </w:rPr>
        <w:t>Videos: </w:t>
      </w:r>
    </w:p>
    <w:p w:rsidR="00FD0141" w:rsidRDefault="00FD0141" w:rsidP="00FD0141">
      <w:pPr>
        <w:pStyle w:val="NormalWeb"/>
        <w:spacing w:before="0" w:after="0"/>
        <w:ind w:left="567" w:hanging="1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Apellido, A. A. (Productor), &amp; Apellido, A. A. (Director). (Año). Titulo. [Película cinematográfica]. País de origen: Estudio.</w:t>
      </w:r>
    </w:p>
    <w:p w:rsidR="00FD0141" w:rsidRDefault="00FD0141" w:rsidP="00FD0141">
      <w:pPr>
        <w:numPr>
          <w:ilvl w:val="0"/>
          <w:numId w:val="33"/>
        </w:numPr>
        <w:suppressAutoHyphens w:val="0"/>
        <w:ind w:left="567" w:right="225" w:hanging="141"/>
        <w:rPr>
          <w:rFonts w:cs="Arial"/>
          <w:sz w:val="21"/>
          <w:szCs w:val="21"/>
        </w:rPr>
      </w:pPr>
      <w:r>
        <w:rPr>
          <w:rStyle w:val="Textoennegrita"/>
          <w:rFonts w:cs="Arial"/>
          <w:sz w:val="21"/>
          <w:szCs w:val="21"/>
          <w:bdr w:val="none" w:sz="0" w:space="0" w:color="auto" w:frame="1"/>
        </w:rPr>
        <w:t>Videos en Línea: </w:t>
      </w:r>
    </w:p>
    <w:p w:rsidR="00FD0141" w:rsidRDefault="00FD0141" w:rsidP="00FD0141">
      <w:pPr>
        <w:pStyle w:val="NormalWeb"/>
        <w:spacing w:before="0" w:after="0"/>
        <w:ind w:left="567" w:hanging="1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Apellido, A. A. (Año, mes día). Titulo [Archivo de video]. Recuperado de: www.ejemplo.com</w:t>
      </w:r>
    </w:p>
    <w:p w:rsidR="00FD0141" w:rsidRDefault="00FD0141" w:rsidP="00FD0141">
      <w:pPr>
        <w:numPr>
          <w:ilvl w:val="0"/>
          <w:numId w:val="34"/>
        </w:numPr>
        <w:suppressAutoHyphens w:val="0"/>
        <w:ind w:left="567" w:right="225" w:hanging="141"/>
        <w:rPr>
          <w:rFonts w:cs="Arial"/>
          <w:sz w:val="21"/>
          <w:szCs w:val="21"/>
        </w:rPr>
      </w:pPr>
      <w:r>
        <w:rPr>
          <w:rStyle w:val="Textoennegrita"/>
          <w:rFonts w:cs="Arial"/>
          <w:sz w:val="21"/>
          <w:szCs w:val="21"/>
          <w:bdr w:val="none" w:sz="0" w:space="0" w:color="auto" w:frame="1"/>
        </w:rPr>
        <w:t>Páginas web: </w:t>
      </w:r>
    </w:p>
    <w:p w:rsidR="00FD0141" w:rsidRDefault="00FD0141" w:rsidP="00FD0141">
      <w:pPr>
        <w:pStyle w:val="NormalWeb"/>
        <w:spacing w:before="0" w:after="0"/>
        <w:ind w:left="567" w:hanging="1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Apellido, A. A. (Año).Titulo página web. Recuperado de www.ejemplo.com</w:t>
      </w:r>
    </w:p>
    <w:p w:rsidR="00FD0141" w:rsidRDefault="00FD0141" w:rsidP="00FD0141">
      <w:pPr>
        <w:numPr>
          <w:ilvl w:val="0"/>
          <w:numId w:val="35"/>
        </w:numPr>
        <w:suppressAutoHyphens w:val="0"/>
        <w:ind w:left="567" w:right="225" w:hanging="141"/>
        <w:rPr>
          <w:rFonts w:cs="Arial"/>
          <w:sz w:val="21"/>
          <w:szCs w:val="21"/>
        </w:rPr>
      </w:pPr>
      <w:r>
        <w:rPr>
          <w:rStyle w:val="Textoennegrita"/>
          <w:rFonts w:cs="Arial"/>
          <w:sz w:val="21"/>
          <w:szCs w:val="21"/>
          <w:bdr w:val="none" w:sz="0" w:space="0" w:color="auto" w:frame="1"/>
        </w:rPr>
        <w:t>Simposios y conferencias: </w:t>
      </w:r>
    </w:p>
    <w:p w:rsidR="00FD0141" w:rsidRDefault="00FD0141" w:rsidP="00FD0141">
      <w:pPr>
        <w:pStyle w:val="NormalWeb"/>
        <w:spacing w:before="0" w:after="0"/>
        <w:ind w:left="567" w:hanging="1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Apellido, A., &amp; Apellido, A. (Mes, Año). Título de la presentación. En A. Apellido del Presidente del Congreso (Presidencia), Titulo del simposio. Simposio dirigido por Nombre de la Institución Organizadora, Lugar.</w:t>
      </w:r>
    </w:p>
    <w:p w:rsidR="00FD0141" w:rsidRDefault="00FD0141" w:rsidP="00FD0141">
      <w:pPr>
        <w:numPr>
          <w:ilvl w:val="0"/>
          <w:numId w:val="36"/>
        </w:numPr>
        <w:suppressAutoHyphens w:val="0"/>
        <w:spacing w:line="480" w:lineRule="auto"/>
        <w:ind w:left="567" w:right="225" w:hanging="141"/>
        <w:rPr>
          <w:rFonts w:cs="Arial"/>
          <w:sz w:val="21"/>
          <w:szCs w:val="21"/>
        </w:rPr>
      </w:pPr>
      <w:r>
        <w:rPr>
          <w:rStyle w:val="Textoennegrita"/>
          <w:rFonts w:cs="Arial"/>
          <w:sz w:val="21"/>
          <w:szCs w:val="21"/>
          <w:bdr w:val="none" w:sz="0" w:space="0" w:color="auto" w:frame="1"/>
        </w:rPr>
        <w:t>Tesis: </w:t>
      </w:r>
    </w:p>
    <w:p w:rsidR="00FD0141" w:rsidRDefault="00FD0141" w:rsidP="00FD0141">
      <w:pPr>
        <w:pStyle w:val="NormalWeb"/>
        <w:spacing w:before="0" w:after="0"/>
        <w:ind w:left="567" w:hanging="1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Apellido, A., &amp; Apellido, A. (Año). Título de la tesis (Tesis de pregrado, maestría o doctoral). Nombre de la Institución, Lugar. </w:t>
      </w:r>
    </w:p>
    <w:p w:rsidR="00FD0141" w:rsidRDefault="00FD0141" w:rsidP="00FD0141">
      <w:pPr>
        <w:pStyle w:val="NormalWeb"/>
        <w:spacing w:before="0" w:after="0"/>
        <w:ind w:left="567" w:hanging="141"/>
        <w:rPr>
          <w:rFonts w:ascii="Arial" w:hAnsi="Arial" w:cs="Arial"/>
          <w:sz w:val="21"/>
          <w:szCs w:val="21"/>
        </w:rPr>
      </w:pPr>
    </w:p>
    <w:p w:rsidR="00FD0141" w:rsidRDefault="00FD0141" w:rsidP="00FD0141">
      <w:pPr>
        <w:pStyle w:val="NormalWeb"/>
        <w:spacing w:before="0" w:after="0"/>
        <w:ind w:left="567" w:hanging="1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Para una mayor facilidad pueden consultar este portal de internet: </w:t>
      </w:r>
    </w:p>
    <w:p w:rsidR="00220135" w:rsidRDefault="00DB2361" w:rsidP="00FD0141">
      <w:pPr>
        <w:pStyle w:val="NormalWeb"/>
        <w:spacing w:before="0" w:after="0"/>
        <w:ind w:left="567" w:hanging="141"/>
        <w:rPr>
          <w:rFonts w:cs="Arial"/>
          <w:sz w:val="22"/>
          <w:szCs w:val="18"/>
        </w:rPr>
      </w:pPr>
      <w:hyperlink r:id="rId12" w:history="1">
        <w:r w:rsidR="00FD0141" w:rsidRPr="00A21804">
          <w:rPr>
            <w:rStyle w:val="Hipervnculo"/>
            <w:rFonts w:ascii="Arial" w:hAnsi="Arial" w:cs="Arial"/>
            <w:sz w:val="21"/>
            <w:szCs w:val="21"/>
          </w:rPr>
          <w:t>http://www.cva.itesm.mx/biblioteca/pagina_con_formato_version_oct/apa.htm</w:t>
        </w:r>
      </w:hyperlink>
      <w:r w:rsidR="00FD0141">
        <w:rPr>
          <w:rFonts w:ascii="Arial" w:hAnsi="Arial" w:cs="Arial"/>
          <w:sz w:val="21"/>
          <w:szCs w:val="21"/>
        </w:rPr>
        <w:t xml:space="preserve"> En el cuál solo se accede al formato que se desea citar: libros, revistas, periódicos, etc.</w:t>
      </w:r>
    </w:p>
    <w:p w:rsidR="00220135" w:rsidRPr="00220135" w:rsidRDefault="00220135" w:rsidP="00220135"/>
    <w:p w:rsidR="00220135" w:rsidRPr="00220135" w:rsidRDefault="00220135" w:rsidP="00220135"/>
    <w:p w:rsidR="00B957F8" w:rsidRDefault="00B957F8" w:rsidP="00220135">
      <w:r>
        <w:t xml:space="preserve">Grupo 2. Proyecto de cátedra. </w:t>
      </w:r>
    </w:p>
    <w:p w:rsidR="00B957F8" w:rsidRDefault="00B957F8" w:rsidP="00220135"/>
    <w:p w:rsidR="00A1460A" w:rsidRDefault="00A1460A" w:rsidP="00A1460A">
      <w:pPr>
        <w:pStyle w:val="Prrafodelista"/>
        <w:numPr>
          <w:ilvl w:val="0"/>
          <w:numId w:val="44"/>
        </w:numPr>
      </w:pPr>
      <w:r>
        <w:t xml:space="preserve">Jennifer Andrea Flores (Grupo 1 Recolección de agua lluvia) </w:t>
      </w:r>
    </w:p>
    <w:p w:rsidR="00A1460A" w:rsidRDefault="00A1460A" w:rsidP="00A1460A">
      <w:pPr>
        <w:pStyle w:val="Prrafodelista"/>
      </w:pPr>
      <w:r>
        <w:t>Definan el alcance.</w:t>
      </w:r>
    </w:p>
    <w:p w:rsidR="00A1460A" w:rsidRDefault="00A1460A" w:rsidP="00A1460A">
      <w:pPr>
        <w:pStyle w:val="Prrafodelista"/>
        <w:numPr>
          <w:ilvl w:val="0"/>
          <w:numId w:val="44"/>
        </w:numPr>
      </w:pPr>
      <w:r>
        <w:t xml:space="preserve">Shers Teresa Portillo (Grupo 2 implementación de empresa verde en el salvador) </w:t>
      </w:r>
    </w:p>
    <w:p w:rsidR="00A1460A" w:rsidRDefault="00A1460A" w:rsidP="00A1460A">
      <w:pPr>
        <w:pStyle w:val="Prrafodelista"/>
      </w:pPr>
      <w:r>
        <w:t>Definidos los objetivos y el alcance.</w:t>
      </w:r>
    </w:p>
    <w:p w:rsidR="00A1460A" w:rsidRDefault="00A1460A" w:rsidP="00E52177">
      <w:pPr>
        <w:pStyle w:val="Prrafodelista"/>
        <w:numPr>
          <w:ilvl w:val="0"/>
          <w:numId w:val="44"/>
        </w:numPr>
      </w:pPr>
      <w:r>
        <w:t xml:space="preserve">Marcela Saravia Rodriguez (Grupo 3, Desechos sólidos en vivienda) </w:t>
      </w:r>
    </w:p>
    <w:p w:rsidR="00E52177" w:rsidRDefault="00E52177" w:rsidP="00E52177">
      <w:pPr>
        <w:pStyle w:val="Prrafodelista"/>
        <w:numPr>
          <w:ilvl w:val="0"/>
          <w:numId w:val="44"/>
        </w:numPr>
      </w:pPr>
      <w:r>
        <w:t xml:space="preserve">Carmen Fernanda Amaya (Grupo 4, reducción uso de agua en vivienda) </w:t>
      </w:r>
    </w:p>
    <w:p w:rsidR="00E52177" w:rsidRDefault="00E52177" w:rsidP="00E52177">
      <w:pPr>
        <w:pStyle w:val="Prrafodelista"/>
        <w:numPr>
          <w:ilvl w:val="0"/>
          <w:numId w:val="44"/>
        </w:numPr>
      </w:pPr>
      <w:r>
        <w:t xml:space="preserve">Cinthya Abigail Rivas (Grupo 5, Economía Circular) Intradesa. </w:t>
      </w:r>
    </w:p>
    <w:p w:rsidR="000A33CC" w:rsidRDefault="000A33CC" w:rsidP="000A33CC">
      <w:pPr>
        <w:pStyle w:val="Prrafodelista"/>
        <w:numPr>
          <w:ilvl w:val="0"/>
          <w:numId w:val="44"/>
        </w:numPr>
      </w:pPr>
      <w:r>
        <w:t xml:space="preserve">Danny Alexis Escobar (Grupo 6, Vida útil de las mascarillas). </w:t>
      </w:r>
    </w:p>
    <w:p w:rsidR="000A33CC" w:rsidRDefault="000A33CC" w:rsidP="000A33CC">
      <w:pPr>
        <w:pStyle w:val="Prrafodelista"/>
        <w:numPr>
          <w:ilvl w:val="0"/>
          <w:numId w:val="44"/>
        </w:numPr>
      </w:pPr>
      <w:r>
        <w:t xml:space="preserve">Erick Alexander Aguilar (Grupo 7, Desechos sólidos usos de llantas al final de su vida útil) </w:t>
      </w:r>
    </w:p>
    <w:p w:rsidR="00A1460A" w:rsidRDefault="00A1460A" w:rsidP="00A1460A">
      <w:pPr>
        <w:pStyle w:val="Prrafodelista"/>
      </w:pPr>
    </w:p>
    <w:p w:rsidR="00A1460A" w:rsidRPr="00220135" w:rsidRDefault="00A40180" w:rsidP="00A1460A">
      <w:pPr>
        <w:pStyle w:val="Prrafodelista"/>
      </w:pPr>
      <w:r>
        <w:t xml:space="preserve">Grupo 4. </w:t>
      </w:r>
    </w:p>
    <w:p w:rsidR="00220135" w:rsidRDefault="00BB6D26" w:rsidP="00BB6D26">
      <w:pPr>
        <w:pStyle w:val="Prrafodelista"/>
        <w:numPr>
          <w:ilvl w:val="0"/>
          <w:numId w:val="44"/>
        </w:numPr>
      </w:pPr>
      <w:r>
        <w:t xml:space="preserve">Katherine Colorado (Grupo 1, Reducción uso de agua en vivienda) </w:t>
      </w:r>
    </w:p>
    <w:p w:rsidR="00BB6D26" w:rsidRDefault="00BB6D26" w:rsidP="00BB6D26">
      <w:pPr>
        <w:pStyle w:val="Prrafodelista"/>
        <w:numPr>
          <w:ilvl w:val="0"/>
          <w:numId w:val="44"/>
        </w:numPr>
      </w:pPr>
      <w:r>
        <w:t xml:space="preserve">Alberto Mendoza (Grupo 2, Diseño y recolector de agua lluvias) </w:t>
      </w:r>
    </w:p>
    <w:p w:rsidR="00BB6D26" w:rsidRDefault="00BB6D26" w:rsidP="00BB6D26">
      <w:pPr>
        <w:pStyle w:val="Prrafodelista"/>
        <w:numPr>
          <w:ilvl w:val="0"/>
          <w:numId w:val="44"/>
        </w:numPr>
      </w:pPr>
      <w:r>
        <w:t xml:space="preserve">Kevin Mariona (Grupo </w:t>
      </w:r>
      <w:r w:rsidR="00C1685E">
        <w:t xml:space="preserve">4, reducción de huella de carbono en viviendas) </w:t>
      </w:r>
    </w:p>
    <w:p w:rsidR="00C1685E" w:rsidRDefault="001F407A" w:rsidP="001F407A">
      <w:pPr>
        <w:pStyle w:val="Prrafodelista"/>
        <w:numPr>
          <w:ilvl w:val="0"/>
          <w:numId w:val="44"/>
        </w:numPr>
      </w:pPr>
      <w:r>
        <w:t>Álvaro</w:t>
      </w:r>
      <w:r w:rsidR="00C1685E">
        <w:t xml:space="preserve"> Anibal (Grupo </w:t>
      </w:r>
      <w:r>
        <w:t xml:space="preserve">3, </w:t>
      </w:r>
      <w:r w:rsidRPr="001F407A">
        <w:t>¿Que es la economía circular y como puede ayudar al medio ambiente?</w:t>
      </w:r>
      <w:r w:rsidR="009B5B95">
        <w:t xml:space="preserve"> </w:t>
      </w:r>
    </w:p>
    <w:p w:rsidR="001F407A" w:rsidRDefault="001F407A" w:rsidP="001F407A">
      <w:pPr>
        <w:pStyle w:val="Prrafodelista"/>
      </w:pPr>
    </w:p>
    <w:p w:rsidR="00BB6D26" w:rsidRDefault="00BB6D26" w:rsidP="00BB6D26">
      <w:pPr>
        <w:pStyle w:val="Prrafodelista"/>
      </w:pPr>
    </w:p>
    <w:p w:rsidR="00A40180" w:rsidRPr="00220135" w:rsidRDefault="00A40180" w:rsidP="00BB6D26">
      <w:pPr>
        <w:pStyle w:val="Prrafodelista"/>
      </w:pPr>
      <w:r>
        <w:lastRenderedPageBreak/>
        <w:t xml:space="preserve">Grupo 5. </w:t>
      </w:r>
    </w:p>
    <w:p w:rsidR="00220135" w:rsidRDefault="00A40180" w:rsidP="00A40180">
      <w:pPr>
        <w:pStyle w:val="Prrafodelista"/>
        <w:numPr>
          <w:ilvl w:val="0"/>
          <w:numId w:val="44"/>
        </w:numPr>
      </w:pPr>
      <w:r>
        <w:t>Daniel Carranza Castillo (Grupo 1, Diseño e implementación de recolección de agua)</w:t>
      </w:r>
    </w:p>
    <w:p w:rsidR="00A40180" w:rsidRDefault="00A40180" w:rsidP="00A40180">
      <w:pPr>
        <w:pStyle w:val="Prrafodelista"/>
        <w:numPr>
          <w:ilvl w:val="0"/>
          <w:numId w:val="44"/>
        </w:numPr>
      </w:pPr>
      <w:r>
        <w:t xml:space="preserve">Iliana Linares Rivas (Grupo 2, reducción de agua en viviendas) </w:t>
      </w:r>
    </w:p>
    <w:p w:rsidR="00A40180" w:rsidRDefault="00A40180" w:rsidP="00A40180">
      <w:pPr>
        <w:pStyle w:val="Prrafodelista"/>
        <w:numPr>
          <w:ilvl w:val="0"/>
          <w:numId w:val="44"/>
        </w:numPr>
      </w:pPr>
      <w:r>
        <w:t xml:space="preserve">Joel Santos Barahona (Grupo 3, clasificación compuesta de desechos sólidos en vivienda) </w:t>
      </w:r>
    </w:p>
    <w:p w:rsidR="0045690E" w:rsidRDefault="0045690E" w:rsidP="00A40180">
      <w:pPr>
        <w:pStyle w:val="Prrafodelista"/>
        <w:numPr>
          <w:ilvl w:val="0"/>
          <w:numId w:val="44"/>
        </w:numPr>
      </w:pPr>
      <w:r>
        <w:t xml:space="preserve">Victoria Margarita Sura (Grupo 4, Aplicación de principios de química verde en el salvador) </w:t>
      </w:r>
    </w:p>
    <w:p w:rsidR="0045690E" w:rsidRDefault="0045690E" w:rsidP="00A40180">
      <w:pPr>
        <w:pStyle w:val="Prrafodelista"/>
        <w:numPr>
          <w:ilvl w:val="0"/>
          <w:numId w:val="44"/>
        </w:numPr>
      </w:pPr>
      <w:r>
        <w:t>Manuel Quintanilla Escobar (Grupo 5, reducción de huella de carbono en vivienda)</w:t>
      </w:r>
      <w:r w:rsidR="000418A2">
        <w:t>.</w:t>
      </w:r>
    </w:p>
    <w:p w:rsidR="0045690E" w:rsidRDefault="0045690E" w:rsidP="00A40180">
      <w:pPr>
        <w:pStyle w:val="Prrafodelista"/>
        <w:numPr>
          <w:ilvl w:val="0"/>
          <w:numId w:val="44"/>
        </w:numPr>
      </w:pPr>
      <w:r>
        <w:t xml:space="preserve">Kevin Somoza (Grupo 6, </w:t>
      </w:r>
      <w:r w:rsidR="000418A2">
        <w:t>E</w:t>
      </w:r>
      <w:r>
        <w:t>conomía circular)</w:t>
      </w:r>
      <w:r w:rsidR="000418A2">
        <w:t>.</w:t>
      </w:r>
    </w:p>
    <w:p w:rsidR="0045690E" w:rsidRDefault="0045690E" w:rsidP="000418A2">
      <w:pPr>
        <w:pStyle w:val="Prrafodelista"/>
      </w:pPr>
    </w:p>
    <w:p w:rsidR="0045690E" w:rsidRPr="00220135" w:rsidRDefault="0045690E" w:rsidP="0045690E">
      <w:pPr>
        <w:pStyle w:val="Prrafodelista"/>
      </w:pPr>
    </w:p>
    <w:p w:rsidR="00220135" w:rsidRPr="00220135" w:rsidRDefault="00220135" w:rsidP="00220135"/>
    <w:p w:rsidR="00220135" w:rsidRPr="00220135" w:rsidRDefault="00220135" w:rsidP="00220135"/>
    <w:p w:rsidR="00220135" w:rsidRPr="00220135" w:rsidRDefault="00220135" w:rsidP="00220135"/>
    <w:p w:rsidR="00220135" w:rsidRPr="00220135" w:rsidRDefault="00220135" w:rsidP="00220135"/>
    <w:p w:rsidR="00220135" w:rsidRPr="00220135" w:rsidRDefault="00220135" w:rsidP="00220135"/>
    <w:p w:rsidR="00220135" w:rsidRDefault="00220135" w:rsidP="00220135"/>
    <w:p w:rsidR="00220135" w:rsidRDefault="00220135" w:rsidP="00220135"/>
    <w:p w:rsidR="00FD0141" w:rsidRDefault="00220135" w:rsidP="00220135">
      <w:pPr>
        <w:tabs>
          <w:tab w:val="left" w:pos="975"/>
        </w:tabs>
      </w:pPr>
      <w:r>
        <w:tab/>
      </w:r>
    </w:p>
    <w:p w:rsidR="00220135" w:rsidRDefault="00220135" w:rsidP="00220135">
      <w:pPr>
        <w:tabs>
          <w:tab w:val="left" w:pos="975"/>
        </w:tabs>
      </w:pPr>
    </w:p>
    <w:p w:rsidR="00220135" w:rsidRDefault="00220135" w:rsidP="00220135">
      <w:pPr>
        <w:tabs>
          <w:tab w:val="left" w:pos="975"/>
        </w:tabs>
      </w:pPr>
    </w:p>
    <w:p w:rsidR="00220135" w:rsidRDefault="00220135" w:rsidP="00220135">
      <w:pPr>
        <w:tabs>
          <w:tab w:val="left" w:pos="975"/>
        </w:tabs>
      </w:pPr>
    </w:p>
    <w:p w:rsidR="00220135" w:rsidRDefault="00220135" w:rsidP="00220135">
      <w:pPr>
        <w:tabs>
          <w:tab w:val="left" w:pos="975"/>
        </w:tabs>
      </w:pPr>
    </w:p>
    <w:p w:rsidR="00220135" w:rsidRDefault="00220135" w:rsidP="00220135">
      <w:pPr>
        <w:tabs>
          <w:tab w:val="left" w:pos="975"/>
        </w:tabs>
      </w:pPr>
    </w:p>
    <w:p w:rsidR="00220135" w:rsidRDefault="00220135" w:rsidP="00220135">
      <w:pPr>
        <w:tabs>
          <w:tab w:val="left" w:pos="975"/>
        </w:tabs>
      </w:pPr>
    </w:p>
    <w:p w:rsidR="00220135" w:rsidRDefault="00220135" w:rsidP="00220135">
      <w:pPr>
        <w:tabs>
          <w:tab w:val="left" w:pos="975"/>
        </w:tabs>
      </w:pPr>
    </w:p>
    <w:p w:rsidR="00220135" w:rsidRDefault="00220135" w:rsidP="00220135">
      <w:pPr>
        <w:tabs>
          <w:tab w:val="left" w:pos="975"/>
        </w:tabs>
      </w:pPr>
    </w:p>
    <w:p w:rsidR="00220135" w:rsidRDefault="00220135" w:rsidP="00220135">
      <w:pPr>
        <w:tabs>
          <w:tab w:val="left" w:pos="975"/>
        </w:tabs>
      </w:pPr>
    </w:p>
    <w:p w:rsidR="00220135" w:rsidRDefault="00220135" w:rsidP="00220135">
      <w:pPr>
        <w:tabs>
          <w:tab w:val="left" w:pos="975"/>
        </w:tabs>
      </w:pPr>
    </w:p>
    <w:sectPr w:rsidR="00220135" w:rsidSect="00A575CE">
      <w:headerReference w:type="default" r:id="rId13"/>
      <w:footerReference w:type="default" r:id="rId14"/>
      <w:pgSz w:w="12240" w:h="15840"/>
      <w:pgMar w:top="1417" w:right="1701" w:bottom="1985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361" w:rsidRDefault="00DB2361">
      <w:r>
        <w:separator/>
      </w:r>
    </w:p>
  </w:endnote>
  <w:endnote w:type="continuationSeparator" w:id="0">
    <w:p w:rsidR="00DB2361" w:rsidRDefault="00DB2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Yu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E9F" w:rsidRDefault="00FE2E9F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717E02">
      <w:rPr>
        <w:noProof/>
      </w:rPr>
      <w:t>7</w:t>
    </w:r>
    <w:r>
      <w:fldChar w:fldCharType="end"/>
    </w:r>
  </w:p>
  <w:p w:rsidR="00FE2E9F" w:rsidRDefault="00FE2E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361" w:rsidRDefault="00DB2361">
      <w:r>
        <w:separator/>
      </w:r>
    </w:p>
  </w:footnote>
  <w:footnote w:type="continuationSeparator" w:id="0">
    <w:p w:rsidR="00DB2361" w:rsidRDefault="00DB2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E9F" w:rsidRDefault="00FE2E9F">
    <w:pPr>
      <w:pStyle w:val="Encabezad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D92BF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"/>
      <w:lvlJc w:val="left"/>
      <w:pPr>
        <w:tabs>
          <w:tab w:val="num" w:pos="644"/>
        </w:tabs>
        <w:ind w:left="624" w:hanging="34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900"/>
        </w:tabs>
        <w:ind w:left="880" w:hanging="340"/>
      </w:pPr>
      <w:rPr>
        <w:rFonts w:ascii="Wingdings" w:hAnsi="Wingdings"/>
      </w:rPr>
    </w:lvl>
  </w:abstractNum>
  <w:abstractNum w:abstractNumId="5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00000008"/>
    <w:multiLevelType w:val="singleLevel"/>
    <w:tmpl w:val="00000008"/>
    <w:name w:val="WW8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9" w15:restartNumberingAfterBreak="0">
    <w:nsid w:val="00000009"/>
    <w:multiLevelType w:val="singleLevel"/>
    <w:tmpl w:val="00000009"/>
    <w:name w:val="WW8Num1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0" w15:restartNumberingAfterBreak="0">
    <w:nsid w:val="0000000A"/>
    <w:multiLevelType w:val="singleLevel"/>
    <w:tmpl w:val="0000000A"/>
    <w:name w:val="WW8Num1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1" w15:restartNumberingAfterBreak="0">
    <w:nsid w:val="0000000B"/>
    <w:multiLevelType w:val="singleLevel"/>
    <w:tmpl w:val="6AA01A0C"/>
    <w:lvl w:ilvl="0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</w:abstractNum>
  <w:abstractNum w:abstractNumId="12" w15:restartNumberingAfterBreak="0">
    <w:nsid w:val="0000000C"/>
    <w:multiLevelType w:val="singleLevel"/>
    <w:tmpl w:val="0000000C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D"/>
    <w:multiLevelType w:val="singleLevel"/>
    <w:tmpl w:val="0000000D"/>
    <w:name w:val="WW8Num2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4" w15:restartNumberingAfterBreak="0">
    <w:nsid w:val="0000000E"/>
    <w:multiLevelType w:val="singleLevel"/>
    <w:tmpl w:val="0000000E"/>
    <w:name w:val="WW8Num2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5" w15:restartNumberingAfterBreak="0">
    <w:nsid w:val="0000000F"/>
    <w:multiLevelType w:val="singleLevel"/>
    <w:tmpl w:val="0000000F"/>
    <w:name w:val="WW8Num26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</w:abstractNum>
  <w:abstractNum w:abstractNumId="16" w15:restartNumberingAfterBreak="0">
    <w:nsid w:val="00000010"/>
    <w:multiLevelType w:val="singleLevel"/>
    <w:tmpl w:val="00000010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35D4577"/>
    <w:multiLevelType w:val="hybridMultilevel"/>
    <w:tmpl w:val="C85C06EA"/>
    <w:lvl w:ilvl="0" w:tplc="10F4B0F8">
      <w:start w:val="1"/>
      <w:numFmt w:val="lowerLetter"/>
      <w:lvlText w:val="%1)"/>
      <w:lvlJc w:val="left"/>
      <w:pPr>
        <w:ind w:left="76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 w15:restartNumberingAfterBreak="0">
    <w:nsid w:val="1D03358B"/>
    <w:multiLevelType w:val="multilevel"/>
    <w:tmpl w:val="B43A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7552FB"/>
    <w:multiLevelType w:val="multilevel"/>
    <w:tmpl w:val="632E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9F130C"/>
    <w:multiLevelType w:val="multilevel"/>
    <w:tmpl w:val="B3E0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05515B"/>
    <w:multiLevelType w:val="hybridMultilevel"/>
    <w:tmpl w:val="DCD6865A"/>
    <w:lvl w:ilvl="0" w:tplc="0846A7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9D18A1"/>
    <w:multiLevelType w:val="hybridMultilevel"/>
    <w:tmpl w:val="4168C7DA"/>
    <w:lvl w:ilvl="0" w:tplc="44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6B32969"/>
    <w:multiLevelType w:val="multilevel"/>
    <w:tmpl w:val="9C1A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A6142D"/>
    <w:multiLevelType w:val="hybridMultilevel"/>
    <w:tmpl w:val="7B5864AA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391B0340"/>
    <w:multiLevelType w:val="multilevel"/>
    <w:tmpl w:val="AA70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FD142D"/>
    <w:multiLevelType w:val="hybridMultilevel"/>
    <w:tmpl w:val="8D269234"/>
    <w:name w:val="WW8Num262"/>
    <w:lvl w:ilvl="0" w:tplc="0C0A0011">
      <w:start w:val="1"/>
      <w:numFmt w:val="decimal"/>
      <w:lvlText w:val="%1)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" w15:restartNumberingAfterBreak="0">
    <w:nsid w:val="40D55BFB"/>
    <w:multiLevelType w:val="hybridMultilevel"/>
    <w:tmpl w:val="85EAF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CD4F96"/>
    <w:multiLevelType w:val="multilevel"/>
    <w:tmpl w:val="E182C93E"/>
    <w:lvl w:ilvl="0">
      <w:start w:val="1"/>
      <w:numFmt w:val="bullet"/>
      <w:lvlText w:val=""/>
      <w:lvlJc w:val="left"/>
      <w:pPr>
        <w:tabs>
          <w:tab w:val="num" w:pos="644"/>
        </w:tabs>
        <w:ind w:left="624" w:hanging="340"/>
      </w:pPr>
      <w:rPr>
        <w:rFonts w:ascii="Wingdings" w:hAnsi="Wingdings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455051E5"/>
    <w:multiLevelType w:val="multilevel"/>
    <w:tmpl w:val="1B60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78608D"/>
    <w:multiLevelType w:val="multilevel"/>
    <w:tmpl w:val="7374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CA1E53"/>
    <w:multiLevelType w:val="multilevel"/>
    <w:tmpl w:val="37A6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183D69"/>
    <w:multiLevelType w:val="hybridMultilevel"/>
    <w:tmpl w:val="140464B4"/>
    <w:lvl w:ilvl="0" w:tplc="70025CBC">
      <w:start w:val="1"/>
      <w:numFmt w:val="lowerRoman"/>
      <w:lvlText w:val="%1)"/>
      <w:lvlJc w:val="left"/>
      <w:pPr>
        <w:ind w:left="151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5" w:hanging="360"/>
      </w:pPr>
    </w:lvl>
    <w:lvl w:ilvl="2" w:tplc="080A001B" w:tentative="1">
      <w:start w:val="1"/>
      <w:numFmt w:val="lowerRoman"/>
      <w:lvlText w:val="%3."/>
      <w:lvlJc w:val="right"/>
      <w:pPr>
        <w:ind w:left="2595" w:hanging="180"/>
      </w:pPr>
    </w:lvl>
    <w:lvl w:ilvl="3" w:tplc="080A000F" w:tentative="1">
      <w:start w:val="1"/>
      <w:numFmt w:val="decimal"/>
      <w:lvlText w:val="%4."/>
      <w:lvlJc w:val="left"/>
      <w:pPr>
        <w:ind w:left="3315" w:hanging="360"/>
      </w:pPr>
    </w:lvl>
    <w:lvl w:ilvl="4" w:tplc="080A0019" w:tentative="1">
      <w:start w:val="1"/>
      <w:numFmt w:val="lowerLetter"/>
      <w:lvlText w:val="%5."/>
      <w:lvlJc w:val="left"/>
      <w:pPr>
        <w:ind w:left="4035" w:hanging="360"/>
      </w:pPr>
    </w:lvl>
    <w:lvl w:ilvl="5" w:tplc="080A001B" w:tentative="1">
      <w:start w:val="1"/>
      <w:numFmt w:val="lowerRoman"/>
      <w:lvlText w:val="%6."/>
      <w:lvlJc w:val="right"/>
      <w:pPr>
        <w:ind w:left="4755" w:hanging="180"/>
      </w:pPr>
    </w:lvl>
    <w:lvl w:ilvl="6" w:tplc="080A000F" w:tentative="1">
      <w:start w:val="1"/>
      <w:numFmt w:val="decimal"/>
      <w:lvlText w:val="%7."/>
      <w:lvlJc w:val="left"/>
      <w:pPr>
        <w:ind w:left="5475" w:hanging="360"/>
      </w:pPr>
    </w:lvl>
    <w:lvl w:ilvl="7" w:tplc="080A0019" w:tentative="1">
      <w:start w:val="1"/>
      <w:numFmt w:val="lowerLetter"/>
      <w:lvlText w:val="%8."/>
      <w:lvlJc w:val="left"/>
      <w:pPr>
        <w:ind w:left="6195" w:hanging="360"/>
      </w:pPr>
    </w:lvl>
    <w:lvl w:ilvl="8" w:tplc="0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3" w15:restartNumberingAfterBreak="0">
    <w:nsid w:val="4E444690"/>
    <w:multiLevelType w:val="hybridMultilevel"/>
    <w:tmpl w:val="A03CC2B8"/>
    <w:lvl w:ilvl="0" w:tplc="F6F0D944">
      <w:start w:val="8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4" w15:restartNumberingAfterBreak="0">
    <w:nsid w:val="4F832B03"/>
    <w:multiLevelType w:val="hybridMultilevel"/>
    <w:tmpl w:val="B91609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1749E7"/>
    <w:multiLevelType w:val="multilevel"/>
    <w:tmpl w:val="DCF2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B70DBE"/>
    <w:multiLevelType w:val="hybridMultilevel"/>
    <w:tmpl w:val="981C0EF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843119"/>
    <w:multiLevelType w:val="hybridMultilevel"/>
    <w:tmpl w:val="DAD486EE"/>
    <w:lvl w:ilvl="0" w:tplc="440A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8" w15:restartNumberingAfterBreak="0">
    <w:nsid w:val="62122206"/>
    <w:multiLevelType w:val="hybridMultilevel"/>
    <w:tmpl w:val="165AC72E"/>
    <w:lvl w:ilvl="0" w:tplc="0000000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952980"/>
    <w:multiLevelType w:val="hybridMultilevel"/>
    <w:tmpl w:val="1E7AA2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EF4EEE"/>
    <w:multiLevelType w:val="hybridMultilevel"/>
    <w:tmpl w:val="B1524876"/>
    <w:lvl w:ilvl="0" w:tplc="0C0A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Verdana" w:hint="default"/>
      </w:rPr>
    </w:lvl>
    <w:lvl w:ilvl="1" w:tplc="0C0A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Verdana" w:hint="default"/>
      </w:rPr>
    </w:lvl>
    <w:lvl w:ilvl="2" w:tplc="0C0A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Verdana" w:hint="default"/>
      </w:rPr>
    </w:lvl>
    <w:lvl w:ilvl="5" w:tplc="0C0A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Verdana" w:hint="default"/>
      </w:rPr>
    </w:lvl>
    <w:lvl w:ilvl="8" w:tplc="0C0A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41" w15:restartNumberingAfterBreak="0">
    <w:nsid w:val="737B0C8A"/>
    <w:multiLevelType w:val="hybridMultilevel"/>
    <w:tmpl w:val="86AAABFC"/>
    <w:lvl w:ilvl="0" w:tplc="434038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6017B"/>
    <w:multiLevelType w:val="multilevel"/>
    <w:tmpl w:val="0B26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A27137"/>
    <w:multiLevelType w:val="multilevel"/>
    <w:tmpl w:val="3206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38"/>
  </w:num>
  <w:num w:numId="18">
    <w:abstractNumId w:val="40"/>
  </w:num>
  <w:num w:numId="19">
    <w:abstractNumId w:val="28"/>
  </w:num>
  <w:num w:numId="20">
    <w:abstractNumId w:val="41"/>
  </w:num>
  <w:num w:numId="21">
    <w:abstractNumId w:val="24"/>
  </w:num>
  <w:num w:numId="22">
    <w:abstractNumId w:val="26"/>
  </w:num>
  <w:num w:numId="23">
    <w:abstractNumId w:val="33"/>
  </w:num>
  <w:num w:numId="24">
    <w:abstractNumId w:val="34"/>
  </w:num>
  <w:num w:numId="25">
    <w:abstractNumId w:val="0"/>
  </w:num>
  <w:num w:numId="26">
    <w:abstractNumId w:val="37"/>
  </w:num>
  <w:num w:numId="27">
    <w:abstractNumId w:val="32"/>
  </w:num>
  <w:num w:numId="28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22"/>
  </w:num>
  <w:num w:numId="38">
    <w:abstractNumId w:val="18"/>
    <w:lvlOverride w:ilvl="0">
      <w:lvl w:ilvl="0">
        <w:numFmt w:val="bullet"/>
        <w:lvlText w:val="o"/>
        <w:lvlJc w:val="left"/>
        <w:pPr>
          <w:tabs>
            <w:tab w:val="num" w:pos="1746"/>
          </w:tabs>
          <w:ind w:left="1746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>
    <w:abstractNumId w:val="27"/>
  </w:num>
  <w:num w:numId="41">
    <w:abstractNumId w:val="21"/>
  </w:num>
  <w:num w:numId="42">
    <w:abstractNumId w:val="17"/>
  </w:num>
  <w:num w:numId="43">
    <w:abstractNumId w:val="39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CF"/>
    <w:rsid w:val="000006C3"/>
    <w:rsid w:val="00001430"/>
    <w:rsid w:val="000236DC"/>
    <w:rsid w:val="00032C33"/>
    <w:rsid w:val="00036BFA"/>
    <w:rsid w:val="000418A2"/>
    <w:rsid w:val="00046B8D"/>
    <w:rsid w:val="0005598A"/>
    <w:rsid w:val="00082EF9"/>
    <w:rsid w:val="00090D68"/>
    <w:rsid w:val="00096231"/>
    <w:rsid w:val="000A33CC"/>
    <w:rsid w:val="000E08DF"/>
    <w:rsid w:val="000E7CC2"/>
    <w:rsid w:val="001133E5"/>
    <w:rsid w:val="00124CFA"/>
    <w:rsid w:val="00134253"/>
    <w:rsid w:val="00136601"/>
    <w:rsid w:val="00144ACA"/>
    <w:rsid w:val="00157FAE"/>
    <w:rsid w:val="00163901"/>
    <w:rsid w:val="00174C2D"/>
    <w:rsid w:val="001805A8"/>
    <w:rsid w:val="001866DF"/>
    <w:rsid w:val="001B2FDA"/>
    <w:rsid w:val="001C6DB3"/>
    <w:rsid w:val="001D2E3A"/>
    <w:rsid w:val="001E48CC"/>
    <w:rsid w:val="001F33ED"/>
    <w:rsid w:val="001F407A"/>
    <w:rsid w:val="00220135"/>
    <w:rsid w:val="0024601E"/>
    <w:rsid w:val="00256453"/>
    <w:rsid w:val="002810CD"/>
    <w:rsid w:val="00291EEE"/>
    <w:rsid w:val="002B0796"/>
    <w:rsid w:val="002B2292"/>
    <w:rsid w:val="002B446F"/>
    <w:rsid w:val="002C6488"/>
    <w:rsid w:val="002E4DDA"/>
    <w:rsid w:val="002E551B"/>
    <w:rsid w:val="002F07CC"/>
    <w:rsid w:val="002F2C54"/>
    <w:rsid w:val="003046D0"/>
    <w:rsid w:val="003173F0"/>
    <w:rsid w:val="0033328F"/>
    <w:rsid w:val="00337D22"/>
    <w:rsid w:val="003627D6"/>
    <w:rsid w:val="00365134"/>
    <w:rsid w:val="00374B4F"/>
    <w:rsid w:val="003A129D"/>
    <w:rsid w:val="003C498B"/>
    <w:rsid w:val="003C5AD9"/>
    <w:rsid w:val="003F5BAA"/>
    <w:rsid w:val="00402D13"/>
    <w:rsid w:val="0041295E"/>
    <w:rsid w:val="0045690E"/>
    <w:rsid w:val="00475A49"/>
    <w:rsid w:val="0048684F"/>
    <w:rsid w:val="004A4C28"/>
    <w:rsid w:val="004F0DA8"/>
    <w:rsid w:val="004F1447"/>
    <w:rsid w:val="005174F0"/>
    <w:rsid w:val="0052395E"/>
    <w:rsid w:val="00534469"/>
    <w:rsid w:val="00535A90"/>
    <w:rsid w:val="00543314"/>
    <w:rsid w:val="00553060"/>
    <w:rsid w:val="005609E8"/>
    <w:rsid w:val="00563A95"/>
    <w:rsid w:val="005846CA"/>
    <w:rsid w:val="005A33BB"/>
    <w:rsid w:val="005C0BF6"/>
    <w:rsid w:val="005F1B2D"/>
    <w:rsid w:val="006349B0"/>
    <w:rsid w:val="00642970"/>
    <w:rsid w:val="00646D50"/>
    <w:rsid w:val="006A3D84"/>
    <w:rsid w:val="006C6EBA"/>
    <w:rsid w:val="006F377E"/>
    <w:rsid w:val="00707A79"/>
    <w:rsid w:val="00716292"/>
    <w:rsid w:val="00717E02"/>
    <w:rsid w:val="00744B92"/>
    <w:rsid w:val="00750CA4"/>
    <w:rsid w:val="00763D82"/>
    <w:rsid w:val="00782EC0"/>
    <w:rsid w:val="007A70B9"/>
    <w:rsid w:val="007C30C6"/>
    <w:rsid w:val="007E0B2F"/>
    <w:rsid w:val="007E415B"/>
    <w:rsid w:val="007E6F01"/>
    <w:rsid w:val="007E6FC9"/>
    <w:rsid w:val="007F3CEC"/>
    <w:rsid w:val="007F5D57"/>
    <w:rsid w:val="00826937"/>
    <w:rsid w:val="00847BB1"/>
    <w:rsid w:val="008533FD"/>
    <w:rsid w:val="008604F2"/>
    <w:rsid w:val="008918C7"/>
    <w:rsid w:val="008A08E2"/>
    <w:rsid w:val="008C6382"/>
    <w:rsid w:val="008D24AC"/>
    <w:rsid w:val="008F183A"/>
    <w:rsid w:val="0092511C"/>
    <w:rsid w:val="00947197"/>
    <w:rsid w:val="009A2C9F"/>
    <w:rsid w:val="009B5B95"/>
    <w:rsid w:val="009C0629"/>
    <w:rsid w:val="009E135C"/>
    <w:rsid w:val="009E149B"/>
    <w:rsid w:val="009E5F51"/>
    <w:rsid w:val="009E6577"/>
    <w:rsid w:val="009F0A7B"/>
    <w:rsid w:val="009F2425"/>
    <w:rsid w:val="009F4462"/>
    <w:rsid w:val="009F4DC3"/>
    <w:rsid w:val="00A02F60"/>
    <w:rsid w:val="00A1460A"/>
    <w:rsid w:val="00A21A92"/>
    <w:rsid w:val="00A2791A"/>
    <w:rsid w:val="00A37965"/>
    <w:rsid w:val="00A40180"/>
    <w:rsid w:val="00A575CE"/>
    <w:rsid w:val="00A61F7A"/>
    <w:rsid w:val="00A64E80"/>
    <w:rsid w:val="00A66E96"/>
    <w:rsid w:val="00A96CE6"/>
    <w:rsid w:val="00AA5D6C"/>
    <w:rsid w:val="00AB79F9"/>
    <w:rsid w:val="00AD433E"/>
    <w:rsid w:val="00AF2BB4"/>
    <w:rsid w:val="00B137E5"/>
    <w:rsid w:val="00B45981"/>
    <w:rsid w:val="00B45F74"/>
    <w:rsid w:val="00B670CF"/>
    <w:rsid w:val="00B7769C"/>
    <w:rsid w:val="00B92E26"/>
    <w:rsid w:val="00B957F8"/>
    <w:rsid w:val="00BA0308"/>
    <w:rsid w:val="00BB6D26"/>
    <w:rsid w:val="00BC1F9D"/>
    <w:rsid w:val="00BC4B2F"/>
    <w:rsid w:val="00C0243F"/>
    <w:rsid w:val="00C147A6"/>
    <w:rsid w:val="00C1685E"/>
    <w:rsid w:val="00C3306D"/>
    <w:rsid w:val="00C407DE"/>
    <w:rsid w:val="00C45E85"/>
    <w:rsid w:val="00C6174C"/>
    <w:rsid w:val="00C636D2"/>
    <w:rsid w:val="00C90154"/>
    <w:rsid w:val="00C96BE6"/>
    <w:rsid w:val="00CB3E00"/>
    <w:rsid w:val="00CB4807"/>
    <w:rsid w:val="00CE0FDA"/>
    <w:rsid w:val="00D14900"/>
    <w:rsid w:val="00D14DE1"/>
    <w:rsid w:val="00D32D62"/>
    <w:rsid w:val="00D34376"/>
    <w:rsid w:val="00D7050B"/>
    <w:rsid w:val="00D83633"/>
    <w:rsid w:val="00DA2A90"/>
    <w:rsid w:val="00DA2E7A"/>
    <w:rsid w:val="00DA695A"/>
    <w:rsid w:val="00DB2361"/>
    <w:rsid w:val="00DC7D6E"/>
    <w:rsid w:val="00DD225F"/>
    <w:rsid w:val="00DD56B7"/>
    <w:rsid w:val="00DE0ACF"/>
    <w:rsid w:val="00DE21BD"/>
    <w:rsid w:val="00DF25D5"/>
    <w:rsid w:val="00DF4DEA"/>
    <w:rsid w:val="00DF5E60"/>
    <w:rsid w:val="00E06E38"/>
    <w:rsid w:val="00E1319B"/>
    <w:rsid w:val="00E27199"/>
    <w:rsid w:val="00E352F0"/>
    <w:rsid w:val="00E43B80"/>
    <w:rsid w:val="00E52177"/>
    <w:rsid w:val="00E6588A"/>
    <w:rsid w:val="00E70D9B"/>
    <w:rsid w:val="00E75BC0"/>
    <w:rsid w:val="00E8198D"/>
    <w:rsid w:val="00E9084D"/>
    <w:rsid w:val="00E949CF"/>
    <w:rsid w:val="00EB2F30"/>
    <w:rsid w:val="00EC253D"/>
    <w:rsid w:val="00EF101F"/>
    <w:rsid w:val="00EF171D"/>
    <w:rsid w:val="00EF39EA"/>
    <w:rsid w:val="00EF402A"/>
    <w:rsid w:val="00EF56FE"/>
    <w:rsid w:val="00EF6DCF"/>
    <w:rsid w:val="00F04047"/>
    <w:rsid w:val="00F20F0D"/>
    <w:rsid w:val="00F35084"/>
    <w:rsid w:val="00F378B3"/>
    <w:rsid w:val="00F50A79"/>
    <w:rsid w:val="00F52D3A"/>
    <w:rsid w:val="00F55FB2"/>
    <w:rsid w:val="00F66513"/>
    <w:rsid w:val="00F913A7"/>
    <w:rsid w:val="00FA364C"/>
    <w:rsid w:val="00FA7B8B"/>
    <w:rsid w:val="00FB643B"/>
    <w:rsid w:val="00FC307E"/>
    <w:rsid w:val="00FD0141"/>
    <w:rsid w:val="00FD12DC"/>
    <w:rsid w:val="00FE2E9F"/>
    <w:rsid w:val="00FE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5:chartTrackingRefBased/>
  <w15:docId w15:val="{23C97F2E-A864-47A2-8121-BB8456C5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0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ind w:left="360" w:firstLine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360" w:firstLine="0"/>
      <w:jc w:val="both"/>
      <w:outlineLvl w:val="2"/>
    </w:pPr>
    <w:rPr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ind w:left="360" w:firstLine="0"/>
      <w:jc w:val="both"/>
      <w:outlineLvl w:val="3"/>
    </w:pPr>
    <w:rPr>
      <w:b/>
      <w:bCs/>
      <w:sz w:val="20"/>
      <w:szCs w:val="20"/>
      <w:lang w:val="es-MX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ind w:left="360" w:firstLine="0"/>
      <w:jc w:val="both"/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Symbol" w:hAnsi="Symbol"/>
      <w:color w:val="auto"/>
    </w:rPr>
  </w:style>
  <w:style w:type="character" w:customStyle="1" w:styleId="WW8Num15z0">
    <w:name w:val="WW8Num15z0"/>
    <w:rPr>
      <w:b/>
    </w:rPr>
  </w:style>
  <w:style w:type="character" w:customStyle="1" w:styleId="WW8Num15z1">
    <w:name w:val="WW8Num15z1"/>
    <w:rPr>
      <w:rFonts w:ascii="Symbol" w:hAnsi="Symbol"/>
      <w:color w:val="auto"/>
    </w:rPr>
  </w:style>
  <w:style w:type="character" w:customStyle="1" w:styleId="WW8Num16z0">
    <w:name w:val="WW8Num16z0"/>
    <w:rPr>
      <w:b w:val="0"/>
    </w:rPr>
  </w:style>
  <w:style w:type="character" w:customStyle="1" w:styleId="WW8Num23z0">
    <w:name w:val="WW8Num23z0"/>
    <w:rPr>
      <w:rFonts w:ascii="Times New Roman" w:eastAsia="Times New Roman" w:hAnsi="Times New Roman" w:cs="Times New Roman"/>
      <w:lang w:val="en-US"/>
    </w:rPr>
  </w:style>
  <w:style w:type="character" w:customStyle="1" w:styleId="WW8Num30z1">
    <w:name w:val="WW8Num30z1"/>
    <w:rPr>
      <w:rFonts w:ascii="Symbol" w:hAnsi="Symbol"/>
    </w:rPr>
  </w:style>
  <w:style w:type="character" w:customStyle="1" w:styleId="WW8Num30z4">
    <w:name w:val="WW8Num30z4"/>
    <w:rPr>
      <w:rFonts w:ascii="Courier New" w:hAnsi="Courier New"/>
    </w:rPr>
  </w:style>
  <w:style w:type="character" w:customStyle="1" w:styleId="WW8Num30z5">
    <w:name w:val="WW8Num30z5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b/>
      <w:bCs/>
      <w:color w:val="007E7B"/>
      <w:u w:val="single"/>
    </w:rPr>
  </w:style>
  <w:style w:type="character" w:styleId="Textoennegrita">
    <w:name w:val="Strong"/>
    <w:uiPriority w:val="22"/>
    <w:qFormat/>
    <w:rPr>
      <w:b/>
      <w:bCs/>
    </w:rPr>
  </w:style>
  <w:style w:type="character" w:styleId="nfasis">
    <w:name w:val="Emphasis"/>
    <w:qFormat/>
    <w:rPr>
      <w:i/>
      <w:iCs/>
    </w:rPr>
  </w:style>
  <w:style w:type="character" w:customStyle="1" w:styleId="SinespaciadoCar">
    <w:name w:val="Sin espaciado Car"/>
    <w:rPr>
      <w:rFonts w:ascii="Calibri" w:hAnsi="Calibri"/>
      <w:sz w:val="22"/>
      <w:szCs w:val="22"/>
      <w:lang w:val="es-ES" w:eastAsia="ar-SA" w:bidi="ar-SA"/>
    </w:rPr>
  </w:style>
  <w:style w:type="character" w:customStyle="1" w:styleId="Ttulo6Car">
    <w:name w:val="Título 6 Car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PiedepginaCar">
    <w:name w:val="Pie de página Car"/>
    <w:rPr>
      <w:sz w:val="24"/>
      <w:szCs w:val="24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Normal"/>
    <w:next w:val="Subttulo"/>
    <w:qFormat/>
    <w:pPr>
      <w:jc w:val="center"/>
    </w:pPr>
    <w:rPr>
      <w:b/>
      <w:bCs/>
      <w:sz w:val="22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  <w:jc w:val="both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customStyle="1" w:styleId="Sinespaciado1">
    <w:name w:val="Sin espaciado1"/>
    <w:qFormat/>
    <w:pPr>
      <w:suppressAutoHyphens/>
    </w:pPr>
    <w:rPr>
      <w:rFonts w:ascii="Calibri" w:eastAsia="Arial" w:hAnsi="Calibri"/>
      <w:sz w:val="22"/>
      <w:szCs w:val="22"/>
      <w:lang w:val="es-ES" w:eastAsia="ar-SA"/>
    </w:rPr>
  </w:style>
  <w:style w:type="paragraph" w:customStyle="1" w:styleId="Cuadrculamedia1-nfasis21">
    <w:name w:val="Cuadrícula media 1 - Énfasis 21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SV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144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2">
    <w:name w:val="Grid Table 6 Colorful Accent 2"/>
    <w:basedOn w:val="Tablanormal"/>
    <w:uiPriority w:val="49"/>
    <w:rsid w:val="00826937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decuadrcula6concolores-nfasis6">
    <w:name w:val="Grid Table 6 Colorful Accent 6"/>
    <w:basedOn w:val="Tablanormal"/>
    <w:uiPriority w:val="49"/>
    <w:rsid w:val="00826937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6concolores">
    <w:name w:val="List Table 6 Colorful"/>
    <w:basedOn w:val="Tablanormal"/>
    <w:uiPriority w:val="49"/>
    <w:rsid w:val="00826937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ladecuadrcula7concolores-nfasis6">
    <w:name w:val="Grid Table 7 Colorful Accent 6"/>
    <w:basedOn w:val="Tablanormal"/>
    <w:uiPriority w:val="50"/>
    <w:rsid w:val="00E75BC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ladelista7concolores">
    <w:name w:val="List Table 7 Colorful"/>
    <w:basedOn w:val="Tablanormal"/>
    <w:uiPriority w:val="50"/>
    <w:rsid w:val="00E75BC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delista7concolores-nfasis2">
    <w:name w:val="List Table 7 Colorful Accent 2"/>
    <w:basedOn w:val="Tablanormal"/>
    <w:uiPriority w:val="50"/>
    <w:rsid w:val="00E75BC0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0"/>
    <w:rsid w:val="007F3CEC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157FAE"/>
    <w:rPr>
      <w:color w:val="954F72"/>
      <w:u w:val="single"/>
    </w:rPr>
  </w:style>
  <w:style w:type="character" w:customStyle="1" w:styleId="UnresolvedMention">
    <w:name w:val="Unresolved Mention"/>
    <w:uiPriority w:val="47"/>
    <w:rsid w:val="009F0A7B"/>
    <w:rPr>
      <w:color w:val="808080"/>
      <w:shd w:val="clear" w:color="auto" w:fill="E6E6E6"/>
    </w:rPr>
  </w:style>
  <w:style w:type="paragraph" w:customStyle="1" w:styleId="Default">
    <w:name w:val="Default"/>
    <w:rsid w:val="00FD014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SV"/>
    </w:rPr>
  </w:style>
  <w:style w:type="character" w:customStyle="1" w:styleId="apple-converted-space">
    <w:name w:val="apple-converted-space"/>
    <w:rsid w:val="00FD0141"/>
  </w:style>
  <w:style w:type="paragraph" w:styleId="Prrafodelista">
    <w:name w:val="List Paragraph"/>
    <w:basedOn w:val="Normal"/>
    <w:uiPriority w:val="34"/>
    <w:qFormat/>
    <w:rsid w:val="00E949CF"/>
    <w:pPr>
      <w:ind w:left="720"/>
    </w:pPr>
  </w:style>
  <w:style w:type="paragraph" w:styleId="Revisin">
    <w:name w:val="Revision"/>
    <w:hidden/>
    <w:uiPriority w:val="71"/>
    <w:rsid w:val="00763D82"/>
    <w:rPr>
      <w:sz w:val="24"/>
      <w:szCs w:val="24"/>
      <w:lang w:val="es-ES" w:eastAsia="ar-SA"/>
    </w:rPr>
  </w:style>
  <w:style w:type="character" w:styleId="Refdecomentario">
    <w:name w:val="annotation reference"/>
    <w:uiPriority w:val="99"/>
    <w:semiHidden/>
    <w:unhideWhenUsed/>
    <w:rsid w:val="00763D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3D8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63D82"/>
    <w:rPr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3D8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63D82"/>
    <w:rPr>
      <w:b/>
      <w:bCs/>
      <w:lang w:val="es-ES" w:eastAsia="ar-SA"/>
    </w:rPr>
  </w:style>
  <w:style w:type="table" w:styleId="Cuadrculadetablaclara">
    <w:name w:val="Grid Table Light"/>
    <w:basedOn w:val="Tablanormal"/>
    <w:uiPriority w:val="32"/>
    <w:qFormat/>
    <w:rsid w:val="00F913A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va.itesm.mx/biblioteca/pagina_con_formato_version_oct/apa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rchivosdemedicina.com/medicina-de-familia/no-era-suficiente-con-denguey-chikungunya-lleg-tambinzika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thom.a.alas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748FF-DCA5-4BB9-BFF7-75349BAE5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1957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asignaciones IAD161</vt:lpstr>
    </vt:vector>
  </TitlesOfParts>
  <Company>Familia Palma Chacon</Company>
  <LinksUpToDate>false</LinksUpToDate>
  <CharactersWithSpaces>12701</CharactersWithSpaces>
  <SharedDoc>false</SharedDoc>
  <HLinks>
    <vt:vector size="18" baseType="variant">
      <vt:variant>
        <vt:i4>1769478</vt:i4>
      </vt:variant>
      <vt:variant>
        <vt:i4>15</vt:i4>
      </vt:variant>
      <vt:variant>
        <vt:i4>0</vt:i4>
      </vt:variant>
      <vt:variant>
        <vt:i4>5</vt:i4>
      </vt:variant>
      <vt:variant>
        <vt:lpwstr>http://www.cva.itesm.mx/biblioteca/pagina_con_formato_version_oct/apa.htm</vt:lpwstr>
      </vt:variant>
      <vt:variant>
        <vt:lpwstr/>
      </vt:variant>
      <vt:variant>
        <vt:i4>6750245</vt:i4>
      </vt:variant>
      <vt:variant>
        <vt:i4>12</vt:i4>
      </vt:variant>
      <vt:variant>
        <vt:i4>0</vt:i4>
      </vt:variant>
      <vt:variant>
        <vt:i4>5</vt:i4>
      </vt:variant>
      <vt:variant>
        <vt:lpwstr>http://www.archivosdemedicina.com/medicina-de-familia/no-era-suficiente-con-denguey-chikungunya-lleg-tambinzika.pdf</vt:lpwstr>
      </vt:variant>
      <vt:variant>
        <vt:lpwstr/>
      </vt:variant>
      <vt:variant>
        <vt:i4>1572923</vt:i4>
      </vt:variant>
      <vt:variant>
        <vt:i4>0</vt:i4>
      </vt:variant>
      <vt:variant>
        <vt:i4>0</vt:i4>
      </vt:variant>
      <vt:variant>
        <vt:i4>5</vt:i4>
      </vt:variant>
      <vt:variant>
        <vt:lpwstr>mailto:raul.cabezas@udb.edu.sv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asignaciones IAD161</dc:title>
  <dc:subject>ciclo 01-2011</dc:subject>
  <dc:creator>cesar palma</dc:creator>
  <cp:keywords/>
  <cp:lastModifiedBy>Thomas Alas</cp:lastModifiedBy>
  <cp:revision>2</cp:revision>
  <cp:lastPrinted>2018-03-30T15:23:00Z</cp:lastPrinted>
  <dcterms:created xsi:type="dcterms:W3CDTF">2021-03-13T16:29:00Z</dcterms:created>
  <dcterms:modified xsi:type="dcterms:W3CDTF">2021-03-13T16:29:00Z</dcterms:modified>
</cp:coreProperties>
</file>